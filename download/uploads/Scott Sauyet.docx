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B86B3" w14:textId="77777777" w:rsidR="00CA5D81" w:rsidRPr="009823F8" w:rsidRDefault="00CA5D81" w:rsidP="00CA5D81">
      <w:pPr>
        <w:pStyle w:val="Titre"/>
        <w:pBdr>
          <w:bottom w:val="none" w:sz="0" w:space="0" w:color="auto"/>
        </w:pBdr>
        <w:spacing w:line="360" w:lineRule="auto"/>
        <w:rPr>
          <w:rFonts w:ascii="Arial" w:hAnsi="Arial"/>
          <w:sz w:val="14"/>
          <w:szCs w:val="14"/>
        </w:rPr>
      </w:pPr>
      <w:r w:rsidRPr="009823F8">
        <w:rPr>
          <w:rFonts w:ascii="Arial" w:hAnsi="Arial"/>
          <w:b/>
          <w:sz w:val="14"/>
          <w:szCs w:val="14"/>
        </w:rPr>
        <w:t xml:space="preserve">Scott </w:t>
      </w:r>
      <w:proofErr w:type="spellStart"/>
      <w:r w:rsidRPr="009823F8">
        <w:rPr>
          <w:rFonts w:ascii="Arial" w:hAnsi="Arial"/>
          <w:b/>
          <w:sz w:val="14"/>
          <w:szCs w:val="14"/>
        </w:rPr>
        <w:t>Sauyet</w:t>
      </w:r>
      <w:proofErr w:type="spellEnd"/>
    </w:p>
    <w:p w14:paraId="01AB62BD" w14:textId="77777777" w:rsidR="00CA5D81" w:rsidRPr="009823F8" w:rsidRDefault="00CA5D81" w:rsidP="00CA5D81">
      <w:pPr>
        <w:pStyle w:val="Sous-titre"/>
        <w:spacing w:line="360" w:lineRule="auto"/>
        <w:rPr>
          <w:rFonts w:ascii="Arial" w:hAnsi="Arial"/>
          <w:sz w:val="14"/>
          <w:szCs w:val="14"/>
        </w:rPr>
      </w:pPr>
      <w:r w:rsidRPr="009823F8">
        <w:rPr>
          <w:rFonts w:ascii="Arial" w:hAnsi="Arial"/>
          <w:sz w:val="14"/>
          <w:szCs w:val="14"/>
        </w:rPr>
        <w:t>168 Boston Hill Road, Andover CT 06232</w:t>
      </w:r>
    </w:p>
    <w:p w14:paraId="26F79ABE" w14:textId="77777777" w:rsidR="00CA5D81" w:rsidRPr="009823F8" w:rsidRDefault="00CA5D81" w:rsidP="00CA5D81">
      <w:pPr>
        <w:pStyle w:val="Sous-titre"/>
        <w:spacing w:line="360" w:lineRule="auto"/>
        <w:rPr>
          <w:rFonts w:ascii="Arial" w:hAnsi="Arial"/>
          <w:sz w:val="14"/>
          <w:szCs w:val="14"/>
        </w:rPr>
      </w:pPr>
      <w:proofErr w:type="gramStart"/>
      <w:r w:rsidRPr="009823F8">
        <w:rPr>
          <w:rFonts w:ascii="Arial" w:hAnsi="Arial"/>
          <w:sz w:val="14"/>
          <w:szCs w:val="14"/>
        </w:rPr>
        <w:t>scott@sauyet.com  ·</w:t>
      </w:r>
      <w:proofErr w:type="gramEnd"/>
      <w:r w:rsidRPr="009823F8">
        <w:rPr>
          <w:rFonts w:ascii="Arial" w:hAnsi="Arial"/>
          <w:sz w:val="14"/>
          <w:szCs w:val="14"/>
        </w:rPr>
        <w:t xml:space="preserve">  (860) 742-9800</w:t>
      </w:r>
    </w:p>
    <w:p w14:paraId="03F839B4" w14:textId="77777777" w:rsidR="00CA5D81" w:rsidRPr="009823F8" w:rsidRDefault="00CA5D81" w:rsidP="00CA5D81">
      <w:pPr>
        <w:pStyle w:val="Titre1"/>
        <w:numPr>
          <w:ilvl w:val="0"/>
          <w:numId w:val="1"/>
        </w:numPr>
        <w:tabs>
          <w:tab w:val="left" w:pos="0"/>
          <w:tab w:val="num" w:pos="720"/>
        </w:tabs>
        <w:spacing w:line="360" w:lineRule="auto"/>
        <w:ind w:left="720" w:hanging="360"/>
        <w:rPr>
          <w:rFonts w:ascii="Arial" w:hAnsi="Arial"/>
          <w:sz w:val="14"/>
          <w:szCs w:val="14"/>
        </w:rPr>
      </w:pPr>
      <w:r w:rsidRPr="009823F8">
        <w:rPr>
          <w:rFonts w:ascii="Arial" w:hAnsi="Arial"/>
          <w:sz w:val="14"/>
          <w:szCs w:val="14"/>
        </w:rPr>
        <w:t>Objective</w:t>
      </w:r>
    </w:p>
    <w:p w14:paraId="64CA6E3A" w14:textId="77777777" w:rsidR="00CA5D81" w:rsidRPr="009823F8" w:rsidRDefault="00CA5D81" w:rsidP="00CA5D81">
      <w:pPr>
        <w:spacing w:line="360" w:lineRule="auto"/>
        <w:rPr>
          <w:rFonts w:ascii="Arial" w:hAnsi="Arial" w:cs="Arial"/>
          <w:sz w:val="14"/>
          <w:szCs w:val="14"/>
        </w:rPr>
      </w:pPr>
      <w:r w:rsidRPr="009823F8">
        <w:rPr>
          <w:rFonts w:ascii="Arial" w:hAnsi="Arial" w:cs="Arial"/>
          <w:sz w:val="14"/>
          <w:szCs w:val="14"/>
        </w:rPr>
        <w:t xml:space="preserve">Seeking a </w:t>
      </w:r>
      <w:proofErr w:type="spellStart"/>
      <w:r w:rsidRPr="009823F8">
        <w:rPr>
          <w:rFonts w:ascii="Arial" w:hAnsi="Arial" w:cs="Arial"/>
          <w:sz w:val="14"/>
          <w:szCs w:val="14"/>
        </w:rPr>
        <w:t>JavaScipt</w:t>
      </w:r>
      <w:proofErr w:type="spellEnd"/>
      <w:r w:rsidRPr="009823F8">
        <w:rPr>
          <w:rFonts w:ascii="Arial" w:hAnsi="Arial" w:cs="Arial"/>
          <w:sz w:val="14"/>
          <w:szCs w:val="14"/>
        </w:rPr>
        <w:t xml:space="preserve"> design and coding position with some architectural and technical management responsibilities.</w:t>
      </w:r>
    </w:p>
    <w:p w14:paraId="44F39DFB" w14:textId="77777777" w:rsidR="00CA5D81" w:rsidRPr="009823F8" w:rsidRDefault="00CA5D81" w:rsidP="00CA5D81">
      <w:pPr>
        <w:pStyle w:val="Titre1"/>
        <w:numPr>
          <w:ilvl w:val="0"/>
          <w:numId w:val="0"/>
        </w:numPr>
        <w:tabs>
          <w:tab w:val="left" w:pos="0"/>
        </w:tabs>
        <w:spacing w:line="360" w:lineRule="auto"/>
        <w:rPr>
          <w:rFonts w:ascii="Arial" w:hAnsi="Arial"/>
          <w:sz w:val="14"/>
          <w:szCs w:val="14"/>
        </w:rPr>
      </w:pPr>
    </w:p>
    <w:p w14:paraId="51008A23" w14:textId="77777777" w:rsidR="00CA5D81" w:rsidRPr="009823F8" w:rsidRDefault="00CA5D81" w:rsidP="00CA5D81">
      <w:pPr>
        <w:pStyle w:val="Titre1"/>
        <w:numPr>
          <w:ilvl w:val="0"/>
          <w:numId w:val="1"/>
        </w:numPr>
        <w:tabs>
          <w:tab w:val="left" w:pos="0"/>
          <w:tab w:val="num" w:pos="720"/>
        </w:tabs>
        <w:spacing w:line="360" w:lineRule="auto"/>
        <w:ind w:left="720" w:hanging="360"/>
        <w:rPr>
          <w:rFonts w:ascii="Arial" w:hAnsi="Arial"/>
          <w:sz w:val="14"/>
          <w:szCs w:val="14"/>
        </w:rPr>
      </w:pPr>
      <w:r w:rsidRPr="009823F8">
        <w:rPr>
          <w:rFonts w:ascii="Arial" w:hAnsi="Arial"/>
          <w:sz w:val="14"/>
          <w:szCs w:val="14"/>
        </w:rPr>
        <w:t>Open-Source</w:t>
      </w:r>
    </w:p>
    <w:p w14:paraId="1CC04665" w14:textId="77777777" w:rsidR="00CA5D81" w:rsidRPr="009823F8" w:rsidRDefault="00CA5D81" w:rsidP="00CA5D81">
      <w:pPr>
        <w:tabs>
          <w:tab w:val="left" w:pos="0"/>
        </w:tabs>
        <w:spacing w:line="360" w:lineRule="auto"/>
        <w:rPr>
          <w:rFonts w:ascii="Arial" w:hAnsi="Arial" w:cs="Arial"/>
          <w:sz w:val="14"/>
          <w:szCs w:val="14"/>
        </w:rPr>
      </w:pPr>
      <w:r w:rsidRPr="009823F8">
        <w:rPr>
          <w:rFonts w:ascii="Arial" w:hAnsi="Arial" w:cs="Arial"/>
          <w:sz w:val="14"/>
          <w:szCs w:val="14"/>
        </w:rPr>
        <w:t xml:space="preserve">Founder of and major contributor to popular JavaScript functional programming library, </w:t>
      </w:r>
      <w:proofErr w:type="spellStart"/>
      <w:r w:rsidRPr="009823F8">
        <w:rPr>
          <w:rFonts w:ascii="Arial" w:hAnsi="Arial" w:cs="Arial"/>
          <w:sz w:val="14"/>
          <w:szCs w:val="14"/>
        </w:rPr>
        <w:t>Ramda</w:t>
      </w:r>
      <w:proofErr w:type="spellEnd"/>
      <w:r w:rsidRPr="009823F8">
        <w:rPr>
          <w:rFonts w:ascii="Arial" w:hAnsi="Arial" w:cs="Arial"/>
          <w:sz w:val="14"/>
          <w:szCs w:val="14"/>
        </w:rPr>
        <w:t xml:space="preserve"> (</w:t>
      </w:r>
      <w:hyperlink r:id="rId5" w:history="1">
        <w:r w:rsidRPr="009823F8">
          <w:rPr>
            <w:rStyle w:val="Lienhypertexte"/>
            <w:rFonts w:ascii="Arial" w:hAnsi="Arial" w:cs="Arial"/>
            <w:sz w:val="14"/>
            <w:szCs w:val="14"/>
          </w:rPr>
          <w:t>https://github.com/ramda/ramda</w:t>
        </w:r>
      </w:hyperlink>
      <w:r w:rsidRPr="009823F8">
        <w:rPr>
          <w:rFonts w:ascii="Arial" w:hAnsi="Arial" w:cs="Arial"/>
          <w:sz w:val="14"/>
          <w:szCs w:val="14"/>
        </w:rPr>
        <w:t>)</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Participate in numerous other communities, including Sanctuary, </w:t>
      </w:r>
      <w:proofErr w:type="spellStart"/>
      <w:r w:rsidRPr="009823F8">
        <w:rPr>
          <w:rFonts w:ascii="Arial" w:hAnsi="Arial" w:cs="Arial"/>
          <w:sz w:val="14"/>
          <w:szCs w:val="14"/>
        </w:rPr>
        <w:t>FantasyLand</w:t>
      </w:r>
      <w:proofErr w:type="spellEnd"/>
      <w:r w:rsidRPr="009823F8">
        <w:rPr>
          <w:rFonts w:ascii="Arial" w:hAnsi="Arial" w:cs="Arial"/>
          <w:sz w:val="14"/>
          <w:szCs w:val="14"/>
        </w:rPr>
        <w:t xml:space="preserve">, </w:t>
      </w:r>
      <w:proofErr w:type="spellStart"/>
      <w:r w:rsidRPr="009823F8">
        <w:rPr>
          <w:rFonts w:ascii="Arial" w:hAnsi="Arial" w:cs="Arial"/>
          <w:sz w:val="14"/>
          <w:szCs w:val="14"/>
        </w:rPr>
        <w:t>FKit</w:t>
      </w:r>
      <w:proofErr w:type="spellEnd"/>
      <w:r w:rsidRPr="009823F8">
        <w:rPr>
          <w:rFonts w:ascii="Arial" w:hAnsi="Arial" w:cs="Arial"/>
          <w:sz w:val="14"/>
          <w:szCs w:val="14"/>
        </w:rPr>
        <w:t xml:space="preserve">, and </w:t>
      </w:r>
      <w:proofErr w:type="spellStart"/>
      <w:r w:rsidRPr="009823F8">
        <w:rPr>
          <w:rFonts w:ascii="Arial" w:hAnsi="Arial" w:cs="Arial"/>
          <w:sz w:val="14"/>
          <w:szCs w:val="14"/>
        </w:rPr>
        <w:t>Lodash</w:t>
      </w:r>
      <w:proofErr w:type="spellEnd"/>
      <w:r w:rsidRPr="009823F8">
        <w:rPr>
          <w:rFonts w:ascii="Arial" w:hAnsi="Arial" w:cs="Arial"/>
          <w:sz w:val="14"/>
          <w:szCs w:val="14"/>
        </w:rPr>
        <w:t>.</w:t>
      </w:r>
    </w:p>
    <w:p w14:paraId="175956D4" w14:textId="77777777" w:rsidR="00CA5D81" w:rsidRPr="009823F8" w:rsidRDefault="00CA5D81" w:rsidP="00CA5D81">
      <w:pPr>
        <w:numPr>
          <w:ilvl w:val="0"/>
          <w:numId w:val="1"/>
        </w:numPr>
        <w:tabs>
          <w:tab w:val="left" w:pos="0"/>
        </w:tabs>
        <w:spacing w:line="360" w:lineRule="auto"/>
        <w:rPr>
          <w:rFonts w:ascii="Arial" w:hAnsi="Arial" w:cs="Arial"/>
          <w:sz w:val="14"/>
          <w:szCs w:val="14"/>
        </w:rPr>
      </w:pPr>
    </w:p>
    <w:p w14:paraId="5964B717" w14:textId="77777777" w:rsidR="00CA5D81" w:rsidRPr="009823F8" w:rsidRDefault="00CA5D81" w:rsidP="00CA5D81">
      <w:pPr>
        <w:pStyle w:val="Titre1"/>
        <w:numPr>
          <w:ilvl w:val="0"/>
          <w:numId w:val="1"/>
        </w:numPr>
        <w:tabs>
          <w:tab w:val="left" w:pos="0"/>
          <w:tab w:val="num" w:pos="720"/>
        </w:tabs>
        <w:spacing w:line="360" w:lineRule="auto"/>
        <w:ind w:left="720" w:hanging="360"/>
        <w:rPr>
          <w:rFonts w:ascii="Arial" w:hAnsi="Arial"/>
          <w:sz w:val="14"/>
          <w:szCs w:val="14"/>
        </w:rPr>
      </w:pPr>
      <w:r w:rsidRPr="009823F8">
        <w:rPr>
          <w:rFonts w:ascii="Arial" w:hAnsi="Arial"/>
          <w:sz w:val="14"/>
          <w:szCs w:val="14"/>
        </w:rPr>
        <w:t>Experience</w:t>
      </w:r>
    </w:p>
    <w:p w14:paraId="07D0D06A" w14:textId="77777777" w:rsidR="00CA5D81" w:rsidRPr="009823F8" w:rsidRDefault="00CA5D81" w:rsidP="00CA5D81">
      <w:pPr>
        <w:numPr>
          <w:ilvl w:val="0"/>
          <w:numId w:val="1"/>
        </w:numPr>
        <w:spacing w:line="360" w:lineRule="auto"/>
        <w:rPr>
          <w:rFonts w:ascii="Arial" w:hAnsi="Arial" w:cs="Arial"/>
          <w:b/>
          <w:sz w:val="14"/>
          <w:szCs w:val="14"/>
        </w:rPr>
      </w:pPr>
      <w:r w:rsidRPr="009823F8">
        <w:rPr>
          <w:rFonts w:ascii="Arial" w:hAnsi="Arial" w:cs="Arial"/>
          <w:sz w:val="14"/>
          <w:szCs w:val="14"/>
        </w:rPr>
        <w:t>7/2010– present, Travelers Insurance, Hartford, CT (Consultant, then employee)</w:t>
      </w:r>
    </w:p>
    <w:p w14:paraId="70D82AED" w14:textId="77777777" w:rsidR="00CA5D81" w:rsidRPr="009823F8" w:rsidRDefault="00CA5D81" w:rsidP="00CA5D81">
      <w:pPr>
        <w:numPr>
          <w:ilvl w:val="0"/>
          <w:numId w:val="1"/>
        </w:numPr>
        <w:spacing w:line="360" w:lineRule="auto"/>
        <w:rPr>
          <w:rFonts w:ascii="Arial" w:hAnsi="Arial" w:cs="Arial"/>
          <w:b/>
          <w:sz w:val="14"/>
          <w:szCs w:val="14"/>
        </w:rPr>
      </w:pPr>
      <w:r w:rsidRPr="009823F8">
        <w:rPr>
          <w:rFonts w:ascii="Arial" w:hAnsi="Arial" w:cs="Arial"/>
          <w:b/>
          <w:sz w:val="14"/>
          <w:szCs w:val="14"/>
        </w:rPr>
        <w:t>Senior Software Engineer</w:t>
      </w:r>
    </w:p>
    <w:p w14:paraId="2FF3BDAF" w14:textId="77777777" w:rsidR="00CA5D81" w:rsidRPr="009823F8" w:rsidRDefault="00CA5D81" w:rsidP="00CA5D81">
      <w:pPr>
        <w:spacing w:line="360" w:lineRule="auto"/>
        <w:rPr>
          <w:rFonts w:ascii="Arial" w:hAnsi="Arial" w:cs="Arial"/>
          <w:b/>
          <w:sz w:val="14"/>
          <w:szCs w:val="14"/>
        </w:rPr>
      </w:pPr>
    </w:p>
    <w:p w14:paraId="34C0B885" w14:textId="77777777" w:rsidR="00CA5D81" w:rsidRPr="009823F8" w:rsidRDefault="00CA5D81" w:rsidP="00CA5D81">
      <w:pPr>
        <w:numPr>
          <w:ilvl w:val="0"/>
          <w:numId w:val="31"/>
        </w:numPr>
        <w:spacing w:line="360" w:lineRule="auto"/>
        <w:rPr>
          <w:rFonts w:ascii="Arial" w:hAnsi="Arial" w:cs="Arial"/>
          <w:sz w:val="14"/>
          <w:szCs w:val="14"/>
        </w:rPr>
      </w:pPr>
      <w:r w:rsidRPr="009823F8">
        <w:rPr>
          <w:rFonts w:ascii="Arial" w:hAnsi="Arial" w:cs="Arial"/>
          <w:sz w:val="14"/>
          <w:szCs w:val="14"/>
        </w:rPr>
        <w:t>Built a large agent-facing web application</w:t>
      </w:r>
      <w:proofErr w:type="gramStart"/>
      <w:r w:rsidRPr="009823F8">
        <w:rPr>
          <w:rFonts w:ascii="Arial" w:hAnsi="Arial" w:cs="Arial"/>
          <w:sz w:val="14"/>
          <w:szCs w:val="14"/>
        </w:rPr>
        <w:t xml:space="preserve">.  </w:t>
      </w:r>
      <w:proofErr w:type="gramEnd"/>
      <w:r w:rsidRPr="009823F8">
        <w:rPr>
          <w:rFonts w:ascii="Arial" w:hAnsi="Arial" w:cs="Arial"/>
          <w:sz w:val="14"/>
          <w:szCs w:val="14"/>
        </w:rPr>
        <w:t>Used extensive advanced JavaScript against a .NET back end</w:t>
      </w:r>
      <w:proofErr w:type="gramStart"/>
      <w:r w:rsidRPr="009823F8">
        <w:rPr>
          <w:rFonts w:ascii="Arial" w:hAnsi="Arial" w:cs="Arial"/>
          <w:sz w:val="14"/>
          <w:szCs w:val="14"/>
        </w:rPr>
        <w:t xml:space="preserve">.  </w:t>
      </w:r>
      <w:proofErr w:type="gramEnd"/>
      <w:r w:rsidRPr="009823F8">
        <w:rPr>
          <w:rFonts w:ascii="Arial" w:hAnsi="Arial" w:cs="Arial"/>
          <w:sz w:val="14"/>
          <w:szCs w:val="14"/>
        </w:rPr>
        <w:t>Used JavaScript testing tools (YUI, and Jasmine), linters (</w:t>
      </w:r>
      <w:proofErr w:type="spellStart"/>
      <w:r w:rsidRPr="009823F8">
        <w:rPr>
          <w:rFonts w:ascii="Arial" w:hAnsi="Arial" w:cs="Arial"/>
          <w:sz w:val="14"/>
          <w:szCs w:val="14"/>
        </w:rPr>
        <w:t>JSLint</w:t>
      </w:r>
      <w:proofErr w:type="spellEnd"/>
      <w:r w:rsidRPr="009823F8">
        <w:rPr>
          <w:rFonts w:ascii="Arial" w:hAnsi="Arial" w:cs="Arial"/>
          <w:sz w:val="14"/>
          <w:szCs w:val="14"/>
        </w:rPr>
        <w:t>/</w:t>
      </w:r>
      <w:proofErr w:type="spellStart"/>
      <w:r w:rsidRPr="009823F8">
        <w:rPr>
          <w:rFonts w:ascii="Arial" w:hAnsi="Arial" w:cs="Arial"/>
          <w:sz w:val="14"/>
          <w:szCs w:val="14"/>
        </w:rPr>
        <w:t>JSHint</w:t>
      </w:r>
      <w:proofErr w:type="spellEnd"/>
      <w:r w:rsidRPr="009823F8">
        <w:rPr>
          <w:rFonts w:ascii="Arial" w:hAnsi="Arial" w:cs="Arial"/>
          <w:sz w:val="14"/>
          <w:szCs w:val="14"/>
        </w:rPr>
        <w:t>), as well as many smaller Node-base utilities.</w:t>
      </w:r>
    </w:p>
    <w:p w14:paraId="607386E7" w14:textId="77777777" w:rsidR="00CA5D81" w:rsidRPr="009823F8" w:rsidRDefault="00CA5D81" w:rsidP="00CA5D81">
      <w:pPr>
        <w:spacing w:line="360" w:lineRule="auto"/>
        <w:rPr>
          <w:rFonts w:ascii="Arial" w:hAnsi="Arial" w:cs="Arial"/>
          <w:sz w:val="14"/>
          <w:szCs w:val="14"/>
        </w:rPr>
      </w:pPr>
    </w:p>
    <w:p w14:paraId="4B0B3BC9" w14:textId="77777777" w:rsidR="00CA5D81" w:rsidRPr="009823F8" w:rsidRDefault="00CA5D81" w:rsidP="00CA5D81">
      <w:pPr>
        <w:numPr>
          <w:ilvl w:val="0"/>
          <w:numId w:val="31"/>
        </w:numPr>
        <w:spacing w:line="360" w:lineRule="auto"/>
        <w:rPr>
          <w:rFonts w:ascii="Arial" w:hAnsi="Arial" w:cs="Arial"/>
          <w:sz w:val="14"/>
          <w:szCs w:val="14"/>
        </w:rPr>
      </w:pPr>
      <w:r w:rsidRPr="009823F8">
        <w:rPr>
          <w:rFonts w:ascii="Arial" w:hAnsi="Arial" w:cs="Arial"/>
          <w:sz w:val="14"/>
          <w:szCs w:val="14"/>
        </w:rPr>
        <w:t>Created an internal web framework similar in scope to Angular.js, but closer in design to Knockout.js</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This sophisticated framework grew up at the same time as Backbone and </w:t>
      </w:r>
      <w:proofErr w:type="gramStart"/>
      <w:r w:rsidRPr="009823F8">
        <w:rPr>
          <w:rFonts w:ascii="Arial" w:hAnsi="Arial" w:cs="Arial"/>
          <w:sz w:val="14"/>
          <w:szCs w:val="14"/>
        </w:rPr>
        <w:t>Spine, but</w:t>
      </w:r>
      <w:proofErr w:type="gramEnd"/>
      <w:r w:rsidRPr="009823F8">
        <w:rPr>
          <w:rFonts w:ascii="Arial" w:hAnsi="Arial" w:cs="Arial"/>
          <w:sz w:val="14"/>
          <w:szCs w:val="14"/>
        </w:rPr>
        <w:t xml:space="preserve"> went well beyond their capabilities.</w:t>
      </w:r>
    </w:p>
    <w:p w14:paraId="09016F21" w14:textId="77777777" w:rsidR="00CA5D81" w:rsidRPr="009823F8" w:rsidRDefault="00CA5D81" w:rsidP="00CA5D81">
      <w:pPr>
        <w:spacing w:line="360" w:lineRule="auto"/>
        <w:rPr>
          <w:rFonts w:ascii="Arial" w:hAnsi="Arial" w:cs="Arial"/>
          <w:sz w:val="14"/>
          <w:szCs w:val="14"/>
        </w:rPr>
      </w:pPr>
    </w:p>
    <w:p w14:paraId="1711080D" w14:textId="77777777" w:rsidR="00CA5D81" w:rsidRPr="009823F8" w:rsidRDefault="00CA5D81" w:rsidP="00CA5D81">
      <w:pPr>
        <w:numPr>
          <w:ilvl w:val="0"/>
          <w:numId w:val="31"/>
        </w:numPr>
        <w:spacing w:line="360" w:lineRule="auto"/>
        <w:rPr>
          <w:rFonts w:ascii="Arial" w:hAnsi="Arial" w:cs="Arial"/>
          <w:sz w:val="14"/>
          <w:szCs w:val="14"/>
        </w:rPr>
      </w:pPr>
      <w:r w:rsidRPr="009823F8">
        <w:rPr>
          <w:rFonts w:ascii="Arial" w:hAnsi="Arial" w:cs="Arial"/>
          <w:sz w:val="14"/>
          <w:szCs w:val="14"/>
        </w:rPr>
        <w:t>Formed and lead a group of 3 – 10 advanced JavaScript developers, interviewing, training, and mentoring</w:t>
      </w:r>
      <w:proofErr w:type="gramStart"/>
      <w:r w:rsidRPr="009823F8">
        <w:rPr>
          <w:rFonts w:ascii="Arial" w:hAnsi="Arial" w:cs="Arial"/>
          <w:sz w:val="14"/>
          <w:szCs w:val="14"/>
        </w:rPr>
        <w:t xml:space="preserve">.  </w:t>
      </w:r>
      <w:proofErr w:type="gramEnd"/>
      <w:r w:rsidRPr="009823F8">
        <w:rPr>
          <w:rFonts w:ascii="Arial" w:hAnsi="Arial" w:cs="Arial"/>
          <w:sz w:val="14"/>
          <w:szCs w:val="14"/>
        </w:rPr>
        <w:t>Formed JavaScript standards for the organization</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Developed a </w:t>
      </w:r>
      <w:proofErr w:type="spellStart"/>
      <w:r w:rsidRPr="009823F8">
        <w:rPr>
          <w:rFonts w:ascii="Arial" w:hAnsi="Arial" w:cs="Arial"/>
          <w:sz w:val="14"/>
          <w:szCs w:val="14"/>
        </w:rPr>
        <w:t>Javascript</w:t>
      </w:r>
      <w:proofErr w:type="spellEnd"/>
      <w:r w:rsidRPr="009823F8">
        <w:rPr>
          <w:rFonts w:ascii="Arial" w:hAnsi="Arial" w:cs="Arial"/>
          <w:sz w:val="14"/>
          <w:szCs w:val="14"/>
        </w:rPr>
        <w:t xml:space="preserve"> toolchain for end-to-end JavaScript development within the company</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Created and ran a company-wide JavaScript </w:t>
      </w:r>
      <w:proofErr w:type="gramStart"/>
      <w:r w:rsidRPr="009823F8">
        <w:rPr>
          <w:rFonts w:ascii="Arial" w:hAnsi="Arial" w:cs="Arial"/>
          <w:sz w:val="14"/>
          <w:szCs w:val="14"/>
        </w:rPr>
        <w:t>users</w:t>
      </w:r>
      <w:proofErr w:type="gramEnd"/>
      <w:r w:rsidRPr="009823F8">
        <w:rPr>
          <w:rFonts w:ascii="Arial" w:hAnsi="Arial" w:cs="Arial"/>
          <w:sz w:val="14"/>
          <w:szCs w:val="14"/>
        </w:rPr>
        <w:t xml:space="preserve"> group.</w:t>
      </w:r>
    </w:p>
    <w:p w14:paraId="036EA402" w14:textId="77777777" w:rsidR="00CA5D81" w:rsidRPr="009823F8" w:rsidRDefault="00CA5D81" w:rsidP="00CA5D81">
      <w:pPr>
        <w:spacing w:line="360" w:lineRule="auto"/>
        <w:rPr>
          <w:rFonts w:ascii="Arial" w:hAnsi="Arial" w:cs="Arial"/>
          <w:sz w:val="14"/>
          <w:szCs w:val="14"/>
        </w:rPr>
      </w:pPr>
    </w:p>
    <w:p w14:paraId="46968691" w14:textId="77777777" w:rsidR="00CA5D81" w:rsidRPr="009823F8" w:rsidRDefault="00CA5D81" w:rsidP="00CA5D81">
      <w:pPr>
        <w:numPr>
          <w:ilvl w:val="0"/>
          <w:numId w:val="31"/>
        </w:numPr>
        <w:spacing w:line="360" w:lineRule="auto"/>
        <w:rPr>
          <w:rFonts w:ascii="Arial" w:hAnsi="Arial" w:cs="Arial"/>
          <w:sz w:val="14"/>
          <w:szCs w:val="14"/>
        </w:rPr>
      </w:pPr>
      <w:r w:rsidRPr="009823F8">
        <w:rPr>
          <w:rFonts w:ascii="Arial" w:hAnsi="Arial" w:cs="Arial"/>
          <w:sz w:val="14"/>
          <w:szCs w:val="14"/>
        </w:rPr>
        <w:t>Coached an offshore team, traveling overseas several times to train them in our systems.</w:t>
      </w:r>
    </w:p>
    <w:p w14:paraId="17B5381A" w14:textId="77777777" w:rsidR="00CA5D81" w:rsidRPr="009823F8" w:rsidRDefault="00CA5D81" w:rsidP="00CA5D81">
      <w:pPr>
        <w:spacing w:line="360" w:lineRule="auto"/>
        <w:rPr>
          <w:rFonts w:ascii="Arial" w:hAnsi="Arial" w:cs="Arial"/>
          <w:sz w:val="14"/>
          <w:szCs w:val="14"/>
        </w:rPr>
      </w:pPr>
    </w:p>
    <w:p w14:paraId="1E36059B" w14:textId="77777777" w:rsidR="00CA5D81" w:rsidRPr="009823F8" w:rsidRDefault="00CA5D81" w:rsidP="00CA5D81">
      <w:pPr>
        <w:tabs>
          <w:tab w:val="left" w:pos="0"/>
        </w:tabs>
        <w:spacing w:line="360" w:lineRule="auto"/>
        <w:rPr>
          <w:rFonts w:ascii="Arial" w:hAnsi="Arial" w:cs="Arial"/>
          <w:sz w:val="14"/>
          <w:szCs w:val="14"/>
        </w:rPr>
      </w:pPr>
    </w:p>
    <w:p w14:paraId="1981BBB7" w14:textId="77777777" w:rsidR="00CA5D81" w:rsidRPr="009823F8" w:rsidRDefault="00CA5D81" w:rsidP="00CA5D81">
      <w:pPr>
        <w:numPr>
          <w:ilvl w:val="0"/>
          <w:numId w:val="1"/>
        </w:numPr>
        <w:spacing w:line="360" w:lineRule="auto"/>
        <w:rPr>
          <w:rFonts w:ascii="Arial" w:hAnsi="Arial" w:cs="Arial"/>
          <w:b/>
          <w:sz w:val="14"/>
          <w:szCs w:val="14"/>
        </w:rPr>
      </w:pPr>
      <w:r w:rsidRPr="009823F8">
        <w:rPr>
          <w:rFonts w:ascii="Arial" w:hAnsi="Arial" w:cs="Arial"/>
          <w:sz w:val="14"/>
          <w:szCs w:val="14"/>
        </w:rPr>
        <w:t>6/2009– 7/2010, ESPN, Bristol, CT (Consultant, then employee)</w:t>
      </w:r>
    </w:p>
    <w:p w14:paraId="210B1BFF" w14:textId="77777777" w:rsidR="00CA5D81" w:rsidRPr="009823F8" w:rsidRDefault="00CA5D81" w:rsidP="00CA5D81">
      <w:pPr>
        <w:numPr>
          <w:ilvl w:val="0"/>
          <w:numId w:val="1"/>
        </w:numPr>
        <w:spacing w:line="360" w:lineRule="auto"/>
        <w:rPr>
          <w:rFonts w:ascii="Arial" w:hAnsi="Arial" w:cs="Arial"/>
          <w:b/>
          <w:sz w:val="14"/>
          <w:szCs w:val="14"/>
        </w:rPr>
      </w:pPr>
      <w:r w:rsidRPr="009823F8">
        <w:rPr>
          <w:rFonts w:ascii="Arial" w:hAnsi="Arial" w:cs="Arial"/>
          <w:b/>
          <w:sz w:val="14"/>
          <w:szCs w:val="14"/>
        </w:rPr>
        <w:t>Senior Application Developer</w:t>
      </w:r>
    </w:p>
    <w:p w14:paraId="423DC82C" w14:textId="77777777" w:rsidR="00CA5D81" w:rsidRPr="009823F8" w:rsidRDefault="00CA5D81" w:rsidP="00CA5D81">
      <w:pPr>
        <w:spacing w:line="360" w:lineRule="auto"/>
        <w:rPr>
          <w:rFonts w:ascii="Arial" w:hAnsi="Arial" w:cs="Arial"/>
          <w:b/>
          <w:sz w:val="14"/>
          <w:szCs w:val="14"/>
        </w:rPr>
      </w:pPr>
    </w:p>
    <w:p w14:paraId="57352536" w14:textId="77777777" w:rsidR="00CA5D81" w:rsidRPr="009823F8" w:rsidRDefault="00CA5D81" w:rsidP="00CA5D81">
      <w:pPr>
        <w:numPr>
          <w:ilvl w:val="0"/>
          <w:numId w:val="31"/>
        </w:numPr>
        <w:spacing w:line="360" w:lineRule="auto"/>
        <w:rPr>
          <w:rFonts w:ascii="Arial" w:hAnsi="Arial" w:cs="Arial"/>
          <w:sz w:val="14"/>
          <w:szCs w:val="14"/>
        </w:rPr>
      </w:pPr>
      <w:r w:rsidRPr="009823F8">
        <w:rPr>
          <w:rFonts w:ascii="Arial" w:hAnsi="Arial" w:cs="Arial"/>
          <w:sz w:val="14"/>
          <w:szCs w:val="14"/>
        </w:rPr>
        <w:t>Contributed to large media management system, working on middle-tier and back-end systems</w:t>
      </w:r>
      <w:proofErr w:type="gramStart"/>
      <w:r w:rsidRPr="009823F8">
        <w:rPr>
          <w:rFonts w:ascii="Arial" w:hAnsi="Arial" w:cs="Arial"/>
          <w:sz w:val="14"/>
          <w:szCs w:val="14"/>
        </w:rPr>
        <w:t xml:space="preserve">.  </w:t>
      </w:r>
      <w:proofErr w:type="gramEnd"/>
      <w:r w:rsidRPr="009823F8">
        <w:rPr>
          <w:rFonts w:ascii="Arial" w:hAnsi="Arial" w:cs="Arial"/>
          <w:sz w:val="14"/>
          <w:szCs w:val="14"/>
        </w:rPr>
        <w:t>Designed and built caching subsystem using JBoss and Hibernate</w:t>
      </w:r>
      <w:proofErr w:type="gramStart"/>
      <w:r w:rsidRPr="009823F8">
        <w:rPr>
          <w:rFonts w:ascii="Arial" w:hAnsi="Arial" w:cs="Arial"/>
          <w:sz w:val="14"/>
          <w:szCs w:val="14"/>
        </w:rPr>
        <w:t xml:space="preserve">.  </w:t>
      </w:r>
      <w:proofErr w:type="gramEnd"/>
      <w:r w:rsidRPr="009823F8">
        <w:rPr>
          <w:rFonts w:ascii="Arial" w:hAnsi="Arial" w:cs="Arial"/>
          <w:sz w:val="14"/>
          <w:szCs w:val="14"/>
        </w:rPr>
        <w:t>Designed inter-database replication system.</w:t>
      </w:r>
    </w:p>
    <w:p w14:paraId="2CE171AB" w14:textId="77777777" w:rsidR="00CA5D81" w:rsidRPr="009823F8" w:rsidRDefault="00CA5D81" w:rsidP="00CA5D81">
      <w:pPr>
        <w:spacing w:line="360" w:lineRule="auto"/>
        <w:rPr>
          <w:rFonts w:ascii="Arial" w:hAnsi="Arial" w:cs="Arial"/>
          <w:sz w:val="14"/>
          <w:szCs w:val="14"/>
        </w:rPr>
      </w:pPr>
    </w:p>
    <w:p w14:paraId="5FD279EC" w14:textId="77777777" w:rsidR="00CA5D81" w:rsidRPr="009823F8" w:rsidRDefault="00CA5D81" w:rsidP="00CA5D81">
      <w:pPr>
        <w:numPr>
          <w:ilvl w:val="0"/>
          <w:numId w:val="31"/>
        </w:numPr>
        <w:spacing w:line="360" w:lineRule="auto"/>
        <w:rPr>
          <w:rFonts w:ascii="Arial" w:hAnsi="Arial" w:cs="Arial"/>
          <w:sz w:val="14"/>
          <w:szCs w:val="14"/>
        </w:rPr>
      </w:pPr>
      <w:r w:rsidRPr="009823F8">
        <w:rPr>
          <w:rFonts w:ascii="Arial" w:hAnsi="Arial" w:cs="Arial"/>
          <w:sz w:val="14"/>
          <w:szCs w:val="14"/>
        </w:rPr>
        <w:t xml:space="preserve">Redesigned Web front-end to scheduling system using HTML, CSS, and JavaScript, with the </w:t>
      </w:r>
      <w:proofErr w:type="spellStart"/>
      <w:r w:rsidRPr="009823F8">
        <w:rPr>
          <w:rFonts w:ascii="Arial" w:hAnsi="Arial" w:cs="Arial"/>
          <w:sz w:val="14"/>
          <w:szCs w:val="14"/>
        </w:rPr>
        <w:t>JQuery</w:t>
      </w:r>
      <w:proofErr w:type="spellEnd"/>
      <w:r w:rsidRPr="009823F8">
        <w:rPr>
          <w:rFonts w:ascii="Arial" w:hAnsi="Arial" w:cs="Arial"/>
          <w:sz w:val="14"/>
          <w:szCs w:val="14"/>
        </w:rPr>
        <w:t xml:space="preserve"> library</w:t>
      </w:r>
      <w:proofErr w:type="gramStart"/>
      <w:r w:rsidRPr="009823F8">
        <w:rPr>
          <w:rFonts w:ascii="Arial" w:hAnsi="Arial" w:cs="Arial"/>
          <w:sz w:val="14"/>
          <w:szCs w:val="14"/>
        </w:rPr>
        <w:t xml:space="preserve">.  </w:t>
      </w:r>
      <w:proofErr w:type="gramEnd"/>
      <w:r w:rsidRPr="009823F8">
        <w:rPr>
          <w:rFonts w:ascii="Arial" w:hAnsi="Arial" w:cs="Arial"/>
          <w:sz w:val="14"/>
          <w:szCs w:val="14"/>
        </w:rPr>
        <w:t>And rebuilt parts of the SOAP mid-tier for the system.</w:t>
      </w:r>
    </w:p>
    <w:p w14:paraId="289C338B" w14:textId="77777777" w:rsidR="00CA5D81" w:rsidRPr="009823F8" w:rsidRDefault="00CA5D81" w:rsidP="00CA5D81">
      <w:pPr>
        <w:spacing w:line="360" w:lineRule="auto"/>
        <w:rPr>
          <w:rFonts w:ascii="Arial" w:hAnsi="Arial" w:cs="Arial"/>
          <w:sz w:val="14"/>
          <w:szCs w:val="14"/>
        </w:rPr>
      </w:pPr>
    </w:p>
    <w:p w14:paraId="0B72290D" w14:textId="77777777" w:rsidR="00CA5D81" w:rsidRPr="009823F8" w:rsidRDefault="00CA5D81" w:rsidP="00CA5D81">
      <w:pPr>
        <w:numPr>
          <w:ilvl w:val="0"/>
          <w:numId w:val="31"/>
        </w:numPr>
        <w:spacing w:line="360" w:lineRule="auto"/>
        <w:rPr>
          <w:rFonts w:ascii="Arial" w:hAnsi="Arial" w:cs="Arial"/>
          <w:sz w:val="14"/>
          <w:szCs w:val="14"/>
        </w:rPr>
      </w:pPr>
      <w:r w:rsidRPr="009823F8">
        <w:rPr>
          <w:rFonts w:ascii="Arial" w:hAnsi="Arial" w:cs="Arial"/>
          <w:sz w:val="14"/>
          <w:szCs w:val="14"/>
        </w:rPr>
        <w:t xml:space="preserve">Designed and built document tracking/workflow system with HTML, CSS and </w:t>
      </w:r>
      <w:proofErr w:type="gramStart"/>
      <w:r w:rsidRPr="009823F8">
        <w:rPr>
          <w:rFonts w:ascii="Arial" w:hAnsi="Arial" w:cs="Arial"/>
          <w:sz w:val="14"/>
          <w:szCs w:val="14"/>
        </w:rPr>
        <w:t>JavaScript,  using</w:t>
      </w:r>
      <w:proofErr w:type="gramEnd"/>
      <w:r w:rsidRPr="009823F8">
        <w:rPr>
          <w:rFonts w:ascii="Arial" w:hAnsi="Arial" w:cs="Arial"/>
          <w:sz w:val="14"/>
          <w:szCs w:val="14"/>
        </w:rPr>
        <w:t xml:space="preserve"> </w:t>
      </w:r>
      <w:proofErr w:type="spellStart"/>
      <w:r w:rsidRPr="009823F8">
        <w:rPr>
          <w:rFonts w:ascii="Arial" w:hAnsi="Arial" w:cs="Arial"/>
          <w:sz w:val="14"/>
          <w:szCs w:val="14"/>
        </w:rPr>
        <w:t>JQuery</w:t>
      </w:r>
      <w:proofErr w:type="spellEnd"/>
      <w:r w:rsidRPr="009823F8">
        <w:rPr>
          <w:rFonts w:ascii="Arial" w:hAnsi="Arial" w:cs="Arial"/>
          <w:sz w:val="14"/>
          <w:szCs w:val="14"/>
        </w:rPr>
        <w:t xml:space="preserve">, JSON, and a REST architecture. </w:t>
      </w:r>
    </w:p>
    <w:p w14:paraId="359D8B20" w14:textId="77777777" w:rsidR="00CA5D81" w:rsidRPr="009823F8" w:rsidRDefault="00CA5D81" w:rsidP="00CA5D81">
      <w:pPr>
        <w:spacing w:line="360" w:lineRule="auto"/>
        <w:rPr>
          <w:rFonts w:ascii="Arial" w:hAnsi="Arial" w:cs="Arial"/>
          <w:sz w:val="14"/>
          <w:szCs w:val="14"/>
        </w:rPr>
      </w:pPr>
    </w:p>
    <w:p w14:paraId="77EF1553" w14:textId="77777777" w:rsidR="00CA5D81" w:rsidRPr="009823F8" w:rsidRDefault="00CA5D81" w:rsidP="00CA5D81">
      <w:pPr>
        <w:spacing w:line="360" w:lineRule="auto"/>
        <w:rPr>
          <w:rFonts w:ascii="Arial" w:hAnsi="Arial" w:cs="Arial"/>
          <w:b/>
          <w:sz w:val="14"/>
          <w:szCs w:val="14"/>
        </w:rPr>
      </w:pPr>
    </w:p>
    <w:p w14:paraId="2A121507" w14:textId="77777777" w:rsidR="00CA5D81" w:rsidRPr="009823F8" w:rsidRDefault="00CA5D81" w:rsidP="00CA5D81">
      <w:pPr>
        <w:numPr>
          <w:ilvl w:val="0"/>
          <w:numId w:val="1"/>
        </w:numPr>
        <w:spacing w:line="360" w:lineRule="auto"/>
        <w:rPr>
          <w:rFonts w:ascii="Arial" w:hAnsi="Arial" w:cs="Arial"/>
          <w:b/>
          <w:sz w:val="14"/>
          <w:szCs w:val="14"/>
        </w:rPr>
      </w:pPr>
      <w:r w:rsidRPr="009823F8">
        <w:rPr>
          <w:rFonts w:ascii="Arial" w:hAnsi="Arial" w:cs="Arial"/>
          <w:sz w:val="14"/>
          <w:szCs w:val="14"/>
        </w:rPr>
        <w:t>7/2008– 4/2009, Aetna, Middletown, CT (Consultant)</w:t>
      </w:r>
    </w:p>
    <w:p w14:paraId="12BD7B66" w14:textId="77777777" w:rsidR="00CA5D81" w:rsidRPr="009823F8" w:rsidRDefault="00CA5D81" w:rsidP="00CA5D81">
      <w:pPr>
        <w:numPr>
          <w:ilvl w:val="0"/>
          <w:numId w:val="1"/>
        </w:numPr>
        <w:spacing w:line="360" w:lineRule="auto"/>
        <w:rPr>
          <w:rFonts w:ascii="Arial" w:hAnsi="Arial" w:cs="Arial"/>
          <w:b/>
          <w:sz w:val="14"/>
          <w:szCs w:val="14"/>
        </w:rPr>
      </w:pPr>
      <w:r w:rsidRPr="009823F8">
        <w:rPr>
          <w:rFonts w:ascii="Arial" w:hAnsi="Arial" w:cs="Arial"/>
          <w:b/>
          <w:sz w:val="14"/>
          <w:szCs w:val="14"/>
        </w:rPr>
        <w:t>Senior Application Developer</w:t>
      </w:r>
    </w:p>
    <w:p w14:paraId="0A33A0F8" w14:textId="77777777" w:rsidR="00CA5D81" w:rsidRPr="009823F8" w:rsidRDefault="00CA5D81" w:rsidP="00CA5D81">
      <w:pPr>
        <w:spacing w:line="360" w:lineRule="auto"/>
        <w:rPr>
          <w:rFonts w:ascii="Arial" w:hAnsi="Arial" w:cs="Arial"/>
          <w:b/>
          <w:sz w:val="14"/>
          <w:szCs w:val="14"/>
        </w:rPr>
      </w:pPr>
    </w:p>
    <w:p w14:paraId="79B3044F" w14:textId="77777777" w:rsidR="00CA5D81" w:rsidRPr="009823F8" w:rsidRDefault="00CA5D81" w:rsidP="00CA5D81">
      <w:pPr>
        <w:numPr>
          <w:ilvl w:val="0"/>
          <w:numId w:val="31"/>
        </w:numPr>
        <w:spacing w:line="360" w:lineRule="auto"/>
        <w:rPr>
          <w:rFonts w:ascii="Arial" w:hAnsi="Arial" w:cs="Arial"/>
          <w:sz w:val="14"/>
          <w:szCs w:val="14"/>
        </w:rPr>
      </w:pPr>
      <w:r w:rsidRPr="009823F8">
        <w:rPr>
          <w:rFonts w:ascii="Arial" w:hAnsi="Arial" w:cs="Arial"/>
          <w:sz w:val="14"/>
          <w:szCs w:val="14"/>
        </w:rPr>
        <w:lastRenderedPageBreak/>
        <w:t>Contributed to large application giving complete view of member health data.</w:t>
      </w:r>
    </w:p>
    <w:p w14:paraId="63B95012" w14:textId="77777777" w:rsidR="00CA5D81" w:rsidRPr="009823F8" w:rsidRDefault="00CA5D81" w:rsidP="00CA5D81">
      <w:pPr>
        <w:spacing w:line="360" w:lineRule="auto"/>
        <w:ind w:left="360"/>
        <w:rPr>
          <w:rFonts w:ascii="Arial" w:hAnsi="Arial" w:cs="Arial"/>
          <w:sz w:val="14"/>
          <w:szCs w:val="14"/>
        </w:rPr>
      </w:pPr>
    </w:p>
    <w:p w14:paraId="5741A8AA" w14:textId="77777777" w:rsidR="00CA5D81" w:rsidRPr="009823F8" w:rsidRDefault="00CA5D81" w:rsidP="00CA5D81">
      <w:pPr>
        <w:numPr>
          <w:ilvl w:val="0"/>
          <w:numId w:val="31"/>
        </w:numPr>
        <w:tabs>
          <w:tab w:val="left" w:pos="720"/>
        </w:tabs>
        <w:spacing w:line="360" w:lineRule="auto"/>
        <w:rPr>
          <w:rFonts w:ascii="Arial" w:hAnsi="Arial" w:cs="Arial"/>
          <w:sz w:val="14"/>
          <w:szCs w:val="14"/>
        </w:rPr>
      </w:pPr>
      <w:r w:rsidRPr="009823F8">
        <w:rPr>
          <w:rFonts w:ascii="Arial" w:hAnsi="Arial" w:cs="Arial"/>
          <w:sz w:val="14"/>
          <w:szCs w:val="14"/>
        </w:rPr>
        <w:t>Built screens with Spring MVC, JSPs, CSS, Dojo, and custom JavaScript.</w:t>
      </w:r>
    </w:p>
    <w:p w14:paraId="0CF071B4" w14:textId="77777777" w:rsidR="00CA5D81" w:rsidRPr="009823F8" w:rsidRDefault="00CA5D81" w:rsidP="00CA5D81">
      <w:pPr>
        <w:spacing w:line="360" w:lineRule="auto"/>
        <w:rPr>
          <w:rFonts w:ascii="Arial" w:hAnsi="Arial" w:cs="Arial"/>
          <w:sz w:val="14"/>
          <w:szCs w:val="14"/>
        </w:rPr>
      </w:pPr>
    </w:p>
    <w:p w14:paraId="7F46C819" w14:textId="77777777" w:rsidR="00CA5D81" w:rsidRPr="009823F8" w:rsidRDefault="00CA5D81" w:rsidP="00CA5D81">
      <w:pPr>
        <w:numPr>
          <w:ilvl w:val="0"/>
          <w:numId w:val="31"/>
        </w:numPr>
        <w:spacing w:line="360" w:lineRule="auto"/>
        <w:rPr>
          <w:rFonts w:ascii="Arial" w:hAnsi="Arial" w:cs="Arial"/>
          <w:sz w:val="14"/>
          <w:szCs w:val="14"/>
        </w:rPr>
      </w:pPr>
      <w:r w:rsidRPr="009823F8">
        <w:rPr>
          <w:rFonts w:ascii="Arial" w:hAnsi="Arial" w:cs="Arial"/>
          <w:sz w:val="14"/>
          <w:szCs w:val="14"/>
        </w:rPr>
        <w:t>Built data access subsystems using Hibernate and Spring against stored procedures on a DB2 database.</w:t>
      </w:r>
    </w:p>
    <w:p w14:paraId="597772BF" w14:textId="77777777" w:rsidR="00CA5D81" w:rsidRPr="009823F8" w:rsidRDefault="00CA5D81" w:rsidP="00CA5D81">
      <w:pPr>
        <w:spacing w:line="360" w:lineRule="auto"/>
        <w:rPr>
          <w:rFonts w:ascii="Arial" w:hAnsi="Arial" w:cs="Arial"/>
          <w:sz w:val="14"/>
          <w:szCs w:val="14"/>
        </w:rPr>
      </w:pPr>
    </w:p>
    <w:p w14:paraId="5679F967" w14:textId="77777777" w:rsidR="00CA5D81" w:rsidRPr="009823F8" w:rsidRDefault="00CA5D81" w:rsidP="00CA5D81">
      <w:pPr>
        <w:spacing w:line="360" w:lineRule="auto"/>
        <w:rPr>
          <w:rFonts w:ascii="Arial" w:hAnsi="Arial" w:cs="Arial"/>
          <w:b/>
          <w:sz w:val="14"/>
          <w:szCs w:val="14"/>
        </w:rPr>
      </w:pPr>
      <w:r w:rsidRPr="009823F8">
        <w:rPr>
          <w:rFonts w:ascii="Arial" w:hAnsi="Arial" w:cs="Arial"/>
          <w:sz w:val="14"/>
          <w:szCs w:val="14"/>
        </w:rPr>
        <w:t>2/2008– 7/2008, IFX Forum, Wakefield, MA</w:t>
      </w:r>
    </w:p>
    <w:p w14:paraId="2061D377" w14:textId="77777777" w:rsidR="00CA5D81" w:rsidRPr="009823F8" w:rsidRDefault="00CA5D81" w:rsidP="00CA5D81">
      <w:pPr>
        <w:spacing w:line="360" w:lineRule="auto"/>
        <w:rPr>
          <w:rFonts w:ascii="Arial" w:hAnsi="Arial" w:cs="Arial"/>
          <w:b/>
          <w:sz w:val="14"/>
          <w:szCs w:val="14"/>
        </w:rPr>
      </w:pPr>
      <w:r w:rsidRPr="009823F8">
        <w:rPr>
          <w:rFonts w:ascii="Arial" w:hAnsi="Arial" w:cs="Arial"/>
          <w:b/>
          <w:sz w:val="14"/>
          <w:szCs w:val="14"/>
        </w:rPr>
        <w:t>Consultant</w:t>
      </w:r>
    </w:p>
    <w:p w14:paraId="63FA370C" w14:textId="77777777" w:rsidR="00CA5D81" w:rsidRPr="009823F8" w:rsidRDefault="00CA5D81" w:rsidP="00CA5D81">
      <w:pPr>
        <w:spacing w:line="360" w:lineRule="auto"/>
        <w:rPr>
          <w:rFonts w:ascii="Arial" w:hAnsi="Arial" w:cs="Arial"/>
          <w:b/>
          <w:sz w:val="14"/>
          <w:szCs w:val="14"/>
        </w:rPr>
      </w:pPr>
    </w:p>
    <w:p w14:paraId="111EB7C1" w14:textId="77777777" w:rsidR="00CA5D81" w:rsidRPr="009823F8" w:rsidRDefault="00CA5D81" w:rsidP="00CA5D81">
      <w:pPr>
        <w:numPr>
          <w:ilvl w:val="0"/>
          <w:numId w:val="32"/>
        </w:numPr>
        <w:spacing w:line="360" w:lineRule="auto"/>
        <w:rPr>
          <w:rFonts w:ascii="Arial" w:hAnsi="Arial" w:cs="Arial"/>
          <w:sz w:val="14"/>
          <w:szCs w:val="14"/>
        </w:rPr>
      </w:pPr>
      <w:r w:rsidRPr="009823F8">
        <w:rPr>
          <w:rFonts w:ascii="Arial" w:hAnsi="Arial" w:cs="Arial"/>
          <w:sz w:val="14"/>
          <w:szCs w:val="14"/>
        </w:rPr>
        <w:t>Built web-based maintenance application to maintain complex specification documents</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Used jQuery, Wicket, and </w:t>
      </w:r>
      <w:proofErr w:type="spellStart"/>
      <w:r w:rsidRPr="009823F8">
        <w:rPr>
          <w:rFonts w:ascii="Arial" w:hAnsi="Arial" w:cs="Arial"/>
          <w:sz w:val="14"/>
          <w:szCs w:val="14"/>
        </w:rPr>
        <w:t>iBatis</w:t>
      </w:r>
      <w:proofErr w:type="spellEnd"/>
      <w:r w:rsidRPr="009823F8">
        <w:rPr>
          <w:rFonts w:ascii="Arial" w:hAnsi="Arial" w:cs="Arial"/>
          <w:sz w:val="14"/>
          <w:szCs w:val="14"/>
        </w:rPr>
        <w:t xml:space="preserve"> against a MySQL database.</w:t>
      </w:r>
    </w:p>
    <w:p w14:paraId="627C2C45" w14:textId="77777777" w:rsidR="00CA5D81" w:rsidRPr="009823F8" w:rsidRDefault="00CA5D81" w:rsidP="00CA5D81">
      <w:pPr>
        <w:spacing w:line="360" w:lineRule="auto"/>
        <w:rPr>
          <w:rFonts w:ascii="Arial" w:hAnsi="Arial" w:cs="Arial"/>
          <w:sz w:val="14"/>
          <w:szCs w:val="14"/>
        </w:rPr>
      </w:pPr>
    </w:p>
    <w:p w14:paraId="50BB4601" w14:textId="77777777" w:rsidR="00CA5D81" w:rsidRPr="009823F8" w:rsidRDefault="00CA5D81" w:rsidP="00CA5D81">
      <w:pPr>
        <w:spacing w:line="360" w:lineRule="auto"/>
        <w:rPr>
          <w:rFonts w:ascii="Arial" w:hAnsi="Arial" w:cs="Arial"/>
          <w:sz w:val="14"/>
          <w:szCs w:val="14"/>
        </w:rPr>
      </w:pPr>
    </w:p>
    <w:p w14:paraId="3B7986A1" w14:textId="77777777" w:rsidR="00CA5D81" w:rsidRPr="009823F8" w:rsidRDefault="00CA5D81" w:rsidP="00CA5D81">
      <w:pPr>
        <w:spacing w:line="360" w:lineRule="auto"/>
        <w:rPr>
          <w:rFonts w:ascii="Arial" w:hAnsi="Arial" w:cs="Arial"/>
          <w:b/>
          <w:sz w:val="14"/>
          <w:szCs w:val="14"/>
        </w:rPr>
      </w:pPr>
      <w:r w:rsidRPr="009823F8">
        <w:rPr>
          <w:rFonts w:ascii="Arial" w:hAnsi="Arial" w:cs="Arial"/>
          <w:sz w:val="14"/>
          <w:szCs w:val="14"/>
        </w:rPr>
        <w:t>3/2007– 1/2008, Tickets.com, Meriden, CT</w:t>
      </w:r>
    </w:p>
    <w:p w14:paraId="402EA867" w14:textId="77777777" w:rsidR="00CA5D81" w:rsidRPr="009823F8" w:rsidRDefault="00CA5D81" w:rsidP="00CA5D81">
      <w:pPr>
        <w:spacing w:line="360" w:lineRule="auto"/>
        <w:rPr>
          <w:rFonts w:ascii="Arial" w:hAnsi="Arial" w:cs="Arial"/>
          <w:b/>
          <w:sz w:val="14"/>
          <w:szCs w:val="14"/>
        </w:rPr>
      </w:pPr>
      <w:r w:rsidRPr="009823F8">
        <w:rPr>
          <w:rFonts w:ascii="Arial" w:hAnsi="Arial" w:cs="Arial"/>
          <w:b/>
          <w:sz w:val="14"/>
          <w:szCs w:val="14"/>
        </w:rPr>
        <w:t>Senior Software Engineer</w:t>
      </w:r>
    </w:p>
    <w:p w14:paraId="58FF500F" w14:textId="77777777" w:rsidR="00CA5D81" w:rsidRPr="009823F8" w:rsidRDefault="00CA5D81" w:rsidP="00CA5D81">
      <w:pPr>
        <w:spacing w:line="360" w:lineRule="auto"/>
        <w:rPr>
          <w:rFonts w:ascii="Arial" w:hAnsi="Arial" w:cs="Arial"/>
          <w:b/>
          <w:sz w:val="14"/>
          <w:szCs w:val="14"/>
        </w:rPr>
      </w:pPr>
    </w:p>
    <w:p w14:paraId="55AF24B7" w14:textId="77777777" w:rsidR="00CA5D81" w:rsidRPr="009823F8" w:rsidRDefault="00CA5D81" w:rsidP="00CA5D81">
      <w:pPr>
        <w:spacing w:line="360" w:lineRule="auto"/>
        <w:rPr>
          <w:rFonts w:ascii="Arial" w:hAnsi="Arial" w:cs="Arial"/>
          <w:sz w:val="14"/>
          <w:szCs w:val="14"/>
        </w:rPr>
      </w:pPr>
    </w:p>
    <w:p w14:paraId="3B207572" w14:textId="77777777" w:rsidR="00CA5D81" w:rsidRPr="009823F8" w:rsidRDefault="00CA5D81" w:rsidP="00CA5D81">
      <w:pPr>
        <w:numPr>
          <w:ilvl w:val="0"/>
          <w:numId w:val="5"/>
        </w:numPr>
        <w:spacing w:line="360" w:lineRule="auto"/>
        <w:rPr>
          <w:rFonts w:ascii="Arial" w:hAnsi="Arial" w:cs="Arial"/>
          <w:sz w:val="14"/>
          <w:szCs w:val="14"/>
        </w:rPr>
      </w:pPr>
      <w:r w:rsidRPr="009823F8">
        <w:rPr>
          <w:rFonts w:ascii="Arial" w:hAnsi="Arial" w:cs="Arial"/>
          <w:sz w:val="14"/>
          <w:szCs w:val="14"/>
        </w:rPr>
        <w:t>Built SOAP client in Apache Axis with a custom caching engine, connected to a Delphi server.</w:t>
      </w:r>
    </w:p>
    <w:p w14:paraId="67465EA5" w14:textId="77777777" w:rsidR="00CA5D81" w:rsidRPr="009823F8" w:rsidRDefault="00CA5D81" w:rsidP="00CA5D81">
      <w:pPr>
        <w:spacing w:line="360" w:lineRule="auto"/>
        <w:rPr>
          <w:rFonts w:ascii="Arial" w:hAnsi="Arial" w:cs="Arial"/>
          <w:sz w:val="14"/>
          <w:szCs w:val="14"/>
        </w:rPr>
      </w:pPr>
    </w:p>
    <w:p w14:paraId="11A9BDAE" w14:textId="77777777" w:rsidR="00CA5D81" w:rsidRPr="009823F8" w:rsidRDefault="00CA5D81" w:rsidP="00CA5D81">
      <w:pPr>
        <w:numPr>
          <w:ilvl w:val="0"/>
          <w:numId w:val="5"/>
        </w:numPr>
        <w:tabs>
          <w:tab w:val="left" w:pos="720"/>
        </w:tabs>
        <w:spacing w:line="360" w:lineRule="auto"/>
        <w:rPr>
          <w:rFonts w:ascii="Arial" w:hAnsi="Arial" w:cs="Arial"/>
          <w:sz w:val="14"/>
          <w:szCs w:val="14"/>
        </w:rPr>
      </w:pPr>
      <w:r w:rsidRPr="009823F8">
        <w:rPr>
          <w:rFonts w:ascii="Arial" w:hAnsi="Arial" w:cs="Arial"/>
          <w:sz w:val="14"/>
          <w:szCs w:val="14"/>
        </w:rPr>
        <w:t>Designed and developed custom Java e-commerce web application, to sell tickets directly to consumers</w:t>
      </w:r>
      <w:proofErr w:type="gramStart"/>
      <w:r w:rsidRPr="009823F8">
        <w:rPr>
          <w:rFonts w:ascii="Arial" w:hAnsi="Arial" w:cs="Arial"/>
          <w:sz w:val="14"/>
          <w:szCs w:val="14"/>
        </w:rPr>
        <w:t xml:space="preserve">.  </w:t>
      </w:r>
      <w:proofErr w:type="gramEnd"/>
      <w:r w:rsidRPr="009823F8">
        <w:rPr>
          <w:rFonts w:ascii="Arial" w:hAnsi="Arial" w:cs="Arial"/>
          <w:sz w:val="14"/>
          <w:szCs w:val="14"/>
        </w:rPr>
        <w:t>Used Wicket, Axis, and Jaxen</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Designed standards-compliant web pages in HTML, CSS, and </w:t>
      </w:r>
      <w:proofErr w:type="spellStart"/>
      <w:r w:rsidRPr="009823F8">
        <w:rPr>
          <w:rFonts w:ascii="Arial" w:hAnsi="Arial" w:cs="Arial"/>
          <w:sz w:val="14"/>
          <w:szCs w:val="14"/>
        </w:rPr>
        <w:t>Javascript</w:t>
      </w:r>
      <w:proofErr w:type="spellEnd"/>
      <w:r w:rsidRPr="009823F8">
        <w:rPr>
          <w:rFonts w:ascii="Arial" w:hAnsi="Arial" w:cs="Arial"/>
          <w:sz w:val="14"/>
          <w:szCs w:val="14"/>
        </w:rPr>
        <w:t>, using jQuery</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Created Ant build scripts, JUnit tests and </w:t>
      </w:r>
      <w:proofErr w:type="spellStart"/>
      <w:r w:rsidRPr="009823F8">
        <w:rPr>
          <w:rFonts w:ascii="Arial" w:hAnsi="Arial" w:cs="Arial"/>
          <w:sz w:val="14"/>
          <w:szCs w:val="14"/>
        </w:rPr>
        <w:t>CruiseControl</w:t>
      </w:r>
      <w:proofErr w:type="spellEnd"/>
      <w:r w:rsidRPr="009823F8">
        <w:rPr>
          <w:rFonts w:ascii="Arial" w:hAnsi="Arial" w:cs="Arial"/>
          <w:sz w:val="14"/>
          <w:szCs w:val="14"/>
        </w:rPr>
        <w:t xml:space="preserve"> tasks to manage project</w:t>
      </w:r>
      <w:proofErr w:type="gramStart"/>
      <w:r w:rsidRPr="009823F8">
        <w:rPr>
          <w:rFonts w:ascii="Arial" w:hAnsi="Arial" w:cs="Arial"/>
          <w:sz w:val="14"/>
          <w:szCs w:val="14"/>
        </w:rPr>
        <w:t xml:space="preserve">.  </w:t>
      </w:r>
      <w:proofErr w:type="gramEnd"/>
      <w:r w:rsidRPr="009823F8">
        <w:rPr>
          <w:rFonts w:ascii="Arial" w:hAnsi="Arial" w:cs="Arial"/>
          <w:sz w:val="14"/>
          <w:szCs w:val="14"/>
        </w:rPr>
        <w:t>Mentored and managed junior programmer in these technologies.</w:t>
      </w:r>
    </w:p>
    <w:p w14:paraId="37DE789B" w14:textId="77777777" w:rsidR="00CA5D81" w:rsidRPr="009823F8" w:rsidRDefault="00CA5D81" w:rsidP="00CA5D81">
      <w:pPr>
        <w:spacing w:line="360" w:lineRule="auto"/>
        <w:rPr>
          <w:rFonts w:ascii="Arial" w:hAnsi="Arial" w:cs="Arial"/>
          <w:sz w:val="14"/>
          <w:szCs w:val="14"/>
        </w:rPr>
      </w:pPr>
    </w:p>
    <w:p w14:paraId="6CC59538" w14:textId="77777777" w:rsidR="00CA5D81" w:rsidRPr="009823F8" w:rsidRDefault="00CA5D81" w:rsidP="00CA5D81">
      <w:pPr>
        <w:spacing w:line="360" w:lineRule="auto"/>
        <w:rPr>
          <w:rFonts w:ascii="Arial" w:hAnsi="Arial" w:cs="Arial"/>
          <w:sz w:val="14"/>
          <w:szCs w:val="14"/>
        </w:rPr>
      </w:pPr>
    </w:p>
    <w:p w14:paraId="72FA670C" w14:textId="77777777" w:rsidR="00CA5D81" w:rsidRPr="009823F8" w:rsidRDefault="00CA5D81" w:rsidP="00CA5D81">
      <w:pPr>
        <w:spacing w:line="360" w:lineRule="auto"/>
        <w:rPr>
          <w:rFonts w:ascii="Arial" w:hAnsi="Arial" w:cs="Arial"/>
          <w:b/>
          <w:sz w:val="14"/>
          <w:szCs w:val="14"/>
        </w:rPr>
      </w:pPr>
      <w:r w:rsidRPr="009823F8">
        <w:rPr>
          <w:rFonts w:ascii="Arial" w:hAnsi="Arial" w:cs="Arial"/>
          <w:sz w:val="14"/>
          <w:szCs w:val="14"/>
        </w:rPr>
        <w:t>7/2005 – 1/2007, Andrews Consulting, Cheshire, CT</w:t>
      </w:r>
    </w:p>
    <w:p w14:paraId="0B50322C" w14:textId="77777777" w:rsidR="00CA5D81" w:rsidRPr="009823F8" w:rsidRDefault="00CA5D81" w:rsidP="00CA5D81">
      <w:pPr>
        <w:spacing w:line="360" w:lineRule="auto"/>
        <w:rPr>
          <w:rFonts w:ascii="Arial" w:hAnsi="Arial" w:cs="Arial"/>
          <w:b/>
          <w:sz w:val="14"/>
          <w:szCs w:val="14"/>
        </w:rPr>
      </w:pPr>
      <w:r w:rsidRPr="009823F8">
        <w:rPr>
          <w:rFonts w:ascii="Arial" w:hAnsi="Arial" w:cs="Arial"/>
          <w:b/>
          <w:sz w:val="14"/>
          <w:szCs w:val="14"/>
        </w:rPr>
        <w:t>Consultant</w:t>
      </w:r>
    </w:p>
    <w:p w14:paraId="1EA16A60" w14:textId="77777777" w:rsidR="00CA5D81" w:rsidRPr="009823F8" w:rsidRDefault="00CA5D81" w:rsidP="00CA5D81">
      <w:pPr>
        <w:spacing w:line="360" w:lineRule="auto"/>
        <w:rPr>
          <w:rFonts w:ascii="Arial" w:hAnsi="Arial" w:cs="Arial"/>
          <w:b/>
          <w:sz w:val="14"/>
          <w:szCs w:val="14"/>
        </w:rPr>
      </w:pPr>
    </w:p>
    <w:p w14:paraId="317A94AE" w14:textId="77777777" w:rsidR="00CA5D81" w:rsidRPr="009823F8" w:rsidRDefault="00CA5D81" w:rsidP="00CA5D81">
      <w:pPr>
        <w:numPr>
          <w:ilvl w:val="0"/>
          <w:numId w:val="6"/>
        </w:numPr>
        <w:tabs>
          <w:tab w:val="left" w:pos="720"/>
        </w:tabs>
        <w:spacing w:line="360" w:lineRule="auto"/>
        <w:rPr>
          <w:rFonts w:ascii="Arial" w:hAnsi="Arial" w:cs="Arial"/>
          <w:sz w:val="14"/>
          <w:szCs w:val="14"/>
        </w:rPr>
      </w:pPr>
      <w:r w:rsidRPr="009823F8">
        <w:rPr>
          <w:rFonts w:ascii="Arial" w:hAnsi="Arial" w:cs="Arial"/>
          <w:sz w:val="14"/>
          <w:szCs w:val="14"/>
        </w:rPr>
        <w:t>Developed browser-based Java Server Faces front-end to an AS/400 system</w:t>
      </w:r>
      <w:proofErr w:type="gramStart"/>
      <w:r w:rsidRPr="009823F8">
        <w:rPr>
          <w:rFonts w:ascii="Arial" w:hAnsi="Arial" w:cs="Arial"/>
          <w:sz w:val="14"/>
          <w:szCs w:val="14"/>
        </w:rPr>
        <w:t xml:space="preserve">.  </w:t>
      </w:r>
      <w:proofErr w:type="gramEnd"/>
      <w:r w:rsidRPr="009823F8">
        <w:rPr>
          <w:rFonts w:ascii="Arial" w:hAnsi="Arial" w:cs="Arial"/>
          <w:sz w:val="14"/>
          <w:szCs w:val="14"/>
        </w:rPr>
        <w:t>Designed and developed a REST-</w:t>
      </w:r>
      <w:proofErr w:type="spellStart"/>
      <w:r w:rsidRPr="009823F8">
        <w:rPr>
          <w:rFonts w:ascii="Arial" w:hAnsi="Arial" w:cs="Arial"/>
          <w:sz w:val="14"/>
          <w:szCs w:val="14"/>
        </w:rPr>
        <w:t>ful</w:t>
      </w:r>
      <w:proofErr w:type="spellEnd"/>
      <w:r w:rsidRPr="009823F8">
        <w:rPr>
          <w:rFonts w:ascii="Arial" w:hAnsi="Arial" w:cs="Arial"/>
          <w:sz w:val="14"/>
          <w:szCs w:val="14"/>
        </w:rPr>
        <w:t xml:space="preserve"> style Web Services layer to interface with a RPG and DB2 system, and an AJAX front end</w:t>
      </w:r>
      <w:proofErr w:type="gramStart"/>
      <w:r w:rsidRPr="009823F8">
        <w:rPr>
          <w:rFonts w:ascii="Arial" w:hAnsi="Arial" w:cs="Arial"/>
          <w:sz w:val="14"/>
          <w:szCs w:val="14"/>
        </w:rPr>
        <w:t xml:space="preserve">.  </w:t>
      </w:r>
      <w:proofErr w:type="gramEnd"/>
      <w:r w:rsidRPr="009823F8">
        <w:rPr>
          <w:rFonts w:ascii="Arial" w:hAnsi="Arial" w:cs="Arial"/>
          <w:sz w:val="14"/>
          <w:szCs w:val="14"/>
        </w:rPr>
        <w:t>Used Java, HTML, CSS, and the JavaScript libraries Prototype and Rico.</w:t>
      </w:r>
    </w:p>
    <w:p w14:paraId="46A6ACB4" w14:textId="77777777" w:rsidR="00CA5D81" w:rsidRPr="009823F8" w:rsidRDefault="00CA5D81" w:rsidP="00CA5D81">
      <w:pPr>
        <w:spacing w:line="360" w:lineRule="auto"/>
        <w:rPr>
          <w:rFonts w:ascii="Arial" w:hAnsi="Arial" w:cs="Arial"/>
          <w:sz w:val="14"/>
          <w:szCs w:val="14"/>
        </w:rPr>
      </w:pPr>
    </w:p>
    <w:p w14:paraId="033C58E6" w14:textId="77777777" w:rsidR="00CA5D81" w:rsidRPr="009823F8" w:rsidRDefault="00CA5D81" w:rsidP="00CA5D81">
      <w:pPr>
        <w:numPr>
          <w:ilvl w:val="0"/>
          <w:numId w:val="7"/>
        </w:numPr>
        <w:tabs>
          <w:tab w:val="left" w:pos="720"/>
        </w:tabs>
        <w:spacing w:line="360" w:lineRule="auto"/>
        <w:rPr>
          <w:rFonts w:ascii="Arial" w:hAnsi="Arial" w:cs="Arial"/>
          <w:sz w:val="14"/>
          <w:szCs w:val="14"/>
        </w:rPr>
      </w:pPr>
      <w:r w:rsidRPr="009823F8">
        <w:rPr>
          <w:rFonts w:ascii="Arial" w:hAnsi="Arial" w:cs="Arial"/>
          <w:sz w:val="14"/>
          <w:szCs w:val="14"/>
        </w:rPr>
        <w:t>Designed and built a user discussion portlet to work inside Plumtree Portal</w:t>
      </w:r>
      <w:proofErr w:type="gramStart"/>
      <w:r w:rsidRPr="009823F8">
        <w:rPr>
          <w:rFonts w:ascii="Arial" w:hAnsi="Arial" w:cs="Arial"/>
          <w:sz w:val="14"/>
          <w:szCs w:val="14"/>
        </w:rPr>
        <w:t xml:space="preserve">.  </w:t>
      </w:r>
      <w:proofErr w:type="gramEnd"/>
      <w:r w:rsidRPr="009823F8">
        <w:rPr>
          <w:rFonts w:ascii="Arial" w:hAnsi="Arial" w:cs="Arial"/>
          <w:sz w:val="14"/>
          <w:szCs w:val="14"/>
        </w:rPr>
        <w:t>Exposed the interface through a push to Blackberry users</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Used MySQL, </w:t>
      </w:r>
      <w:proofErr w:type="spellStart"/>
      <w:r w:rsidRPr="009823F8">
        <w:rPr>
          <w:rFonts w:ascii="Arial" w:hAnsi="Arial" w:cs="Arial"/>
          <w:sz w:val="14"/>
          <w:szCs w:val="14"/>
        </w:rPr>
        <w:t>JForum</w:t>
      </w:r>
      <w:proofErr w:type="spellEnd"/>
      <w:r w:rsidRPr="009823F8">
        <w:rPr>
          <w:rFonts w:ascii="Arial" w:hAnsi="Arial" w:cs="Arial"/>
          <w:sz w:val="14"/>
          <w:szCs w:val="14"/>
        </w:rPr>
        <w:t xml:space="preserve"> and plain XML web services.</w:t>
      </w:r>
    </w:p>
    <w:p w14:paraId="3D2B2B6C" w14:textId="77777777" w:rsidR="00CA5D81" w:rsidRPr="009823F8" w:rsidRDefault="00CA5D81" w:rsidP="00CA5D81">
      <w:pPr>
        <w:spacing w:line="360" w:lineRule="auto"/>
        <w:rPr>
          <w:rFonts w:ascii="Arial" w:hAnsi="Arial" w:cs="Arial"/>
          <w:sz w:val="14"/>
          <w:szCs w:val="14"/>
        </w:rPr>
      </w:pPr>
    </w:p>
    <w:p w14:paraId="3C2DAD19" w14:textId="77777777" w:rsidR="00CA5D81" w:rsidRPr="009823F8" w:rsidRDefault="00CA5D81" w:rsidP="00CA5D81">
      <w:pPr>
        <w:numPr>
          <w:ilvl w:val="0"/>
          <w:numId w:val="30"/>
        </w:numPr>
        <w:spacing w:line="360" w:lineRule="auto"/>
        <w:rPr>
          <w:rFonts w:ascii="Arial" w:hAnsi="Arial" w:cs="Arial"/>
          <w:sz w:val="14"/>
          <w:szCs w:val="14"/>
        </w:rPr>
      </w:pPr>
      <w:r w:rsidRPr="009823F8">
        <w:rPr>
          <w:rFonts w:ascii="Arial" w:hAnsi="Arial" w:cs="Arial"/>
          <w:sz w:val="14"/>
          <w:szCs w:val="14"/>
        </w:rPr>
        <w:t xml:space="preserve">Designed and built HTML front end to </w:t>
      </w:r>
      <w:proofErr w:type="spellStart"/>
      <w:r w:rsidRPr="009823F8">
        <w:rPr>
          <w:rFonts w:ascii="Arial" w:hAnsi="Arial" w:cs="Arial"/>
          <w:sz w:val="14"/>
          <w:szCs w:val="14"/>
        </w:rPr>
        <w:t>SQLServer</w:t>
      </w:r>
      <w:proofErr w:type="spellEnd"/>
      <w:r w:rsidRPr="009823F8">
        <w:rPr>
          <w:rFonts w:ascii="Arial" w:hAnsi="Arial" w:cs="Arial"/>
          <w:sz w:val="14"/>
          <w:szCs w:val="14"/>
        </w:rPr>
        <w:t xml:space="preserve"> database to run as a portlet inside Plumtree</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Used Wicket and </w:t>
      </w:r>
      <w:proofErr w:type="spellStart"/>
      <w:r w:rsidRPr="009823F8">
        <w:rPr>
          <w:rFonts w:ascii="Arial" w:hAnsi="Arial" w:cs="Arial"/>
          <w:sz w:val="14"/>
          <w:szCs w:val="14"/>
        </w:rPr>
        <w:t>iBatis</w:t>
      </w:r>
      <w:proofErr w:type="spellEnd"/>
      <w:r w:rsidRPr="009823F8">
        <w:rPr>
          <w:rFonts w:ascii="Arial" w:hAnsi="Arial" w:cs="Arial"/>
          <w:sz w:val="14"/>
          <w:szCs w:val="14"/>
        </w:rPr>
        <w:t>.</w:t>
      </w:r>
    </w:p>
    <w:p w14:paraId="3F5660EA" w14:textId="77777777" w:rsidR="00CA5D81" w:rsidRPr="009823F8" w:rsidRDefault="00CA5D81" w:rsidP="00CA5D81">
      <w:pPr>
        <w:spacing w:line="360" w:lineRule="auto"/>
        <w:rPr>
          <w:rFonts w:ascii="Arial" w:hAnsi="Arial" w:cs="Arial"/>
          <w:sz w:val="14"/>
          <w:szCs w:val="14"/>
        </w:rPr>
      </w:pPr>
    </w:p>
    <w:p w14:paraId="6FD0B9C3" w14:textId="77777777" w:rsidR="00CA5D81" w:rsidRPr="009823F8" w:rsidRDefault="00CA5D81" w:rsidP="00CA5D81">
      <w:pPr>
        <w:numPr>
          <w:ilvl w:val="0"/>
          <w:numId w:val="8"/>
        </w:numPr>
        <w:tabs>
          <w:tab w:val="left" w:pos="720"/>
        </w:tabs>
        <w:spacing w:line="360" w:lineRule="auto"/>
        <w:rPr>
          <w:rFonts w:ascii="Arial" w:hAnsi="Arial" w:cs="Arial"/>
          <w:sz w:val="14"/>
          <w:szCs w:val="14"/>
        </w:rPr>
      </w:pPr>
      <w:r w:rsidRPr="009823F8">
        <w:rPr>
          <w:rFonts w:ascii="Arial" w:hAnsi="Arial" w:cs="Arial"/>
          <w:sz w:val="14"/>
          <w:szCs w:val="14"/>
        </w:rPr>
        <w:t>Built one-stop package tracking system consuming shippers’ XML feeds and converting them to a single standard HTML format</w:t>
      </w:r>
      <w:proofErr w:type="gramStart"/>
      <w:r w:rsidRPr="009823F8">
        <w:rPr>
          <w:rFonts w:ascii="Arial" w:hAnsi="Arial" w:cs="Arial"/>
          <w:sz w:val="14"/>
          <w:szCs w:val="14"/>
        </w:rPr>
        <w:t xml:space="preserve">.  </w:t>
      </w:r>
      <w:proofErr w:type="gramEnd"/>
      <w:r w:rsidRPr="009823F8">
        <w:rPr>
          <w:rFonts w:ascii="Arial" w:hAnsi="Arial" w:cs="Arial"/>
          <w:sz w:val="14"/>
          <w:szCs w:val="14"/>
        </w:rPr>
        <w:t>Used Java and XSLT.</w:t>
      </w:r>
    </w:p>
    <w:p w14:paraId="357355FE" w14:textId="77777777" w:rsidR="00CA5D81" w:rsidRPr="009823F8" w:rsidRDefault="00CA5D81" w:rsidP="00CA5D81">
      <w:pPr>
        <w:spacing w:line="360" w:lineRule="auto"/>
        <w:rPr>
          <w:rFonts w:ascii="Arial" w:hAnsi="Arial" w:cs="Arial"/>
          <w:sz w:val="14"/>
          <w:szCs w:val="14"/>
        </w:rPr>
      </w:pPr>
    </w:p>
    <w:p w14:paraId="24B6B755" w14:textId="77777777" w:rsidR="00CA5D81" w:rsidRPr="009823F8" w:rsidRDefault="00CA5D81" w:rsidP="00CA5D81">
      <w:pPr>
        <w:spacing w:line="360" w:lineRule="auto"/>
        <w:rPr>
          <w:rFonts w:ascii="Arial" w:hAnsi="Arial" w:cs="Arial"/>
          <w:b/>
          <w:sz w:val="14"/>
          <w:szCs w:val="14"/>
        </w:rPr>
      </w:pPr>
      <w:r w:rsidRPr="009823F8">
        <w:rPr>
          <w:rFonts w:ascii="Arial" w:hAnsi="Arial" w:cs="Arial"/>
          <w:i/>
          <w:sz w:val="14"/>
          <w:szCs w:val="14"/>
        </w:rPr>
        <w:t>3/2005 – 7/2005</w:t>
      </w:r>
      <w:r w:rsidRPr="009823F8">
        <w:rPr>
          <w:rFonts w:ascii="Arial" w:hAnsi="Arial" w:cs="Arial"/>
          <w:sz w:val="14"/>
          <w:szCs w:val="14"/>
        </w:rPr>
        <w:t>, Pilotfish Technology, Wethersfield, CT</w:t>
      </w:r>
    </w:p>
    <w:p w14:paraId="10A40B5A" w14:textId="77777777" w:rsidR="00CA5D81" w:rsidRPr="009823F8" w:rsidRDefault="00CA5D81" w:rsidP="00CA5D81">
      <w:pPr>
        <w:spacing w:line="360" w:lineRule="auto"/>
        <w:rPr>
          <w:rFonts w:ascii="Arial" w:hAnsi="Arial" w:cs="Arial"/>
          <w:sz w:val="14"/>
          <w:szCs w:val="14"/>
        </w:rPr>
      </w:pPr>
      <w:r w:rsidRPr="009823F8">
        <w:rPr>
          <w:rFonts w:ascii="Arial" w:hAnsi="Arial" w:cs="Arial"/>
          <w:b/>
          <w:sz w:val="14"/>
          <w:szCs w:val="14"/>
        </w:rPr>
        <w:t>Solutions Architect</w:t>
      </w:r>
    </w:p>
    <w:p w14:paraId="00543C83" w14:textId="77777777" w:rsidR="00CA5D81" w:rsidRPr="009823F8" w:rsidRDefault="00CA5D81" w:rsidP="00CA5D81">
      <w:pPr>
        <w:spacing w:line="360" w:lineRule="auto"/>
        <w:rPr>
          <w:rFonts w:ascii="Arial" w:hAnsi="Arial" w:cs="Arial"/>
          <w:sz w:val="14"/>
          <w:szCs w:val="14"/>
        </w:rPr>
      </w:pPr>
    </w:p>
    <w:p w14:paraId="3AA225A3" w14:textId="77777777" w:rsidR="00CA5D81" w:rsidRPr="009823F8" w:rsidRDefault="00CA5D81" w:rsidP="00CA5D81">
      <w:pPr>
        <w:numPr>
          <w:ilvl w:val="0"/>
          <w:numId w:val="9"/>
        </w:numPr>
        <w:tabs>
          <w:tab w:val="left" w:pos="720"/>
        </w:tabs>
        <w:spacing w:line="360" w:lineRule="auto"/>
        <w:rPr>
          <w:rFonts w:ascii="Arial" w:hAnsi="Arial" w:cs="Arial"/>
          <w:sz w:val="14"/>
          <w:szCs w:val="14"/>
        </w:rPr>
      </w:pPr>
      <w:r w:rsidRPr="009823F8">
        <w:rPr>
          <w:rFonts w:ascii="Arial" w:hAnsi="Arial" w:cs="Arial"/>
          <w:sz w:val="14"/>
          <w:szCs w:val="14"/>
        </w:rPr>
        <w:t>Contributed to development of Enterprise Application Integration (EAI) software and used it to convert proprietary data formats to and from ACORD insurance standard XML formats</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Involved working with DB2, Oracle, MySQL, and </w:t>
      </w:r>
      <w:proofErr w:type="spellStart"/>
      <w:r w:rsidRPr="009823F8">
        <w:rPr>
          <w:rFonts w:ascii="Arial" w:hAnsi="Arial" w:cs="Arial"/>
          <w:sz w:val="14"/>
          <w:szCs w:val="14"/>
        </w:rPr>
        <w:t>SqlServer</w:t>
      </w:r>
      <w:proofErr w:type="spellEnd"/>
      <w:r w:rsidRPr="009823F8">
        <w:rPr>
          <w:rFonts w:ascii="Arial" w:hAnsi="Arial" w:cs="Arial"/>
          <w:sz w:val="14"/>
          <w:szCs w:val="14"/>
        </w:rPr>
        <w:t xml:space="preserve"> databases</w:t>
      </w:r>
      <w:proofErr w:type="gramStart"/>
      <w:r w:rsidRPr="009823F8">
        <w:rPr>
          <w:rFonts w:ascii="Arial" w:hAnsi="Arial" w:cs="Arial"/>
          <w:sz w:val="14"/>
          <w:szCs w:val="14"/>
        </w:rPr>
        <w:t xml:space="preserve">.  </w:t>
      </w:r>
      <w:proofErr w:type="gramEnd"/>
      <w:r w:rsidRPr="009823F8">
        <w:rPr>
          <w:rFonts w:ascii="Arial" w:hAnsi="Arial" w:cs="Arial"/>
          <w:sz w:val="14"/>
          <w:szCs w:val="14"/>
        </w:rPr>
        <w:t>Exposed various capabilities as Web Services using SOAP/WSDL</w:t>
      </w:r>
      <w:proofErr w:type="gramStart"/>
      <w:r w:rsidRPr="009823F8">
        <w:rPr>
          <w:rFonts w:ascii="Arial" w:hAnsi="Arial" w:cs="Arial"/>
          <w:sz w:val="14"/>
          <w:szCs w:val="14"/>
        </w:rPr>
        <w:t xml:space="preserve">.  </w:t>
      </w:r>
      <w:proofErr w:type="gramEnd"/>
      <w:r w:rsidRPr="009823F8">
        <w:rPr>
          <w:rFonts w:ascii="Arial" w:hAnsi="Arial" w:cs="Arial"/>
          <w:sz w:val="14"/>
          <w:szCs w:val="14"/>
        </w:rPr>
        <w:t>Enhanced small servlet-based front-end and larger Swing interface to system</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 Deployed on Tomcat, JBoss, WebSphere, and WebLogic</w:t>
      </w:r>
      <w:proofErr w:type="gramStart"/>
      <w:r w:rsidRPr="009823F8">
        <w:rPr>
          <w:rFonts w:ascii="Arial" w:hAnsi="Arial" w:cs="Arial"/>
          <w:sz w:val="14"/>
          <w:szCs w:val="14"/>
        </w:rPr>
        <w:t xml:space="preserve">.  </w:t>
      </w:r>
      <w:proofErr w:type="gramEnd"/>
      <w:r w:rsidRPr="009823F8">
        <w:rPr>
          <w:rFonts w:ascii="Arial" w:hAnsi="Arial" w:cs="Arial"/>
          <w:sz w:val="14"/>
          <w:szCs w:val="14"/>
        </w:rPr>
        <w:t>Used Ant, JUnit, Subversion, and Trac in the development environment.</w:t>
      </w:r>
    </w:p>
    <w:p w14:paraId="798AB2F5" w14:textId="77777777" w:rsidR="00CA5D81" w:rsidRPr="009823F8" w:rsidRDefault="00CA5D81" w:rsidP="00CA5D81">
      <w:pPr>
        <w:spacing w:line="360" w:lineRule="auto"/>
        <w:rPr>
          <w:rFonts w:ascii="Arial" w:hAnsi="Arial" w:cs="Arial"/>
          <w:sz w:val="14"/>
          <w:szCs w:val="14"/>
        </w:rPr>
      </w:pPr>
    </w:p>
    <w:p w14:paraId="590059F0" w14:textId="77777777" w:rsidR="00CA5D81" w:rsidRPr="009823F8" w:rsidRDefault="00CA5D81" w:rsidP="00CA5D81">
      <w:pPr>
        <w:numPr>
          <w:ilvl w:val="0"/>
          <w:numId w:val="10"/>
        </w:numPr>
        <w:tabs>
          <w:tab w:val="left" w:pos="720"/>
        </w:tabs>
        <w:spacing w:line="360" w:lineRule="auto"/>
        <w:rPr>
          <w:rFonts w:ascii="Arial" w:hAnsi="Arial" w:cs="Arial"/>
          <w:sz w:val="14"/>
          <w:szCs w:val="14"/>
        </w:rPr>
      </w:pPr>
      <w:r w:rsidRPr="009823F8">
        <w:rPr>
          <w:rFonts w:ascii="Arial" w:hAnsi="Arial" w:cs="Arial"/>
          <w:sz w:val="14"/>
          <w:szCs w:val="14"/>
        </w:rPr>
        <w:lastRenderedPageBreak/>
        <w:t>Developed thin-client Customer Relation Management (CRM) system in Java using Spring, Hibernate, and Tapestry</w:t>
      </w:r>
      <w:proofErr w:type="gramStart"/>
      <w:r w:rsidRPr="009823F8">
        <w:rPr>
          <w:rFonts w:ascii="Arial" w:hAnsi="Arial" w:cs="Arial"/>
          <w:sz w:val="14"/>
          <w:szCs w:val="14"/>
        </w:rPr>
        <w:t xml:space="preserve">.  </w:t>
      </w:r>
      <w:proofErr w:type="gramEnd"/>
      <w:r w:rsidRPr="009823F8">
        <w:rPr>
          <w:rFonts w:ascii="Arial" w:hAnsi="Arial" w:cs="Arial"/>
          <w:sz w:val="14"/>
          <w:szCs w:val="14"/>
        </w:rPr>
        <w:t>Used Java 1.5 annotations and generics, developed with Ant, JUnit, Subversion, and Mantis.</w:t>
      </w:r>
    </w:p>
    <w:p w14:paraId="7D872C9E" w14:textId="77777777" w:rsidR="00CA5D81" w:rsidRPr="009823F8" w:rsidRDefault="00CA5D81" w:rsidP="00CA5D81">
      <w:pPr>
        <w:spacing w:line="360" w:lineRule="auto"/>
        <w:rPr>
          <w:rFonts w:ascii="Arial" w:hAnsi="Arial" w:cs="Arial"/>
          <w:sz w:val="14"/>
          <w:szCs w:val="14"/>
        </w:rPr>
      </w:pPr>
    </w:p>
    <w:p w14:paraId="45C7A0D6" w14:textId="77777777" w:rsidR="00CA5D81" w:rsidRPr="009823F8" w:rsidRDefault="00CA5D81" w:rsidP="00CA5D81">
      <w:pPr>
        <w:spacing w:line="360" w:lineRule="auto"/>
        <w:rPr>
          <w:rFonts w:ascii="Arial" w:hAnsi="Arial" w:cs="Arial"/>
          <w:b/>
          <w:sz w:val="14"/>
          <w:szCs w:val="14"/>
        </w:rPr>
      </w:pPr>
      <w:r w:rsidRPr="009823F8">
        <w:rPr>
          <w:rFonts w:ascii="Arial" w:hAnsi="Arial" w:cs="Arial"/>
          <w:i/>
          <w:sz w:val="14"/>
          <w:szCs w:val="14"/>
        </w:rPr>
        <w:t>4/2004 – 3/2005</w:t>
      </w:r>
      <w:r w:rsidRPr="009823F8">
        <w:rPr>
          <w:rFonts w:ascii="Arial" w:hAnsi="Arial" w:cs="Arial"/>
          <w:sz w:val="14"/>
          <w:szCs w:val="14"/>
        </w:rPr>
        <w:t xml:space="preserve">, </w:t>
      </w:r>
      <w:proofErr w:type="spellStart"/>
      <w:r w:rsidRPr="009823F8">
        <w:rPr>
          <w:rFonts w:ascii="Arial" w:hAnsi="Arial" w:cs="Arial"/>
          <w:sz w:val="14"/>
          <w:szCs w:val="14"/>
        </w:rPr>
        <w:t>Personix</w:t>
      </w:r>
      <w:proofErr w:type="spellEnd"/>
      <w:r w:rsidRPr="009823F8">
        <w:rPr>
          <w:rFonts w:ascii="Arial" w:hAnsi="Arial" w:cs="Arial"/>
          <w:sz w:val="14"/>
          <w:szCs w:val="14"/>
        </w:rPr>
        <w:t>, Manchester, CT</w:t>
      </w:r>
    </w:p>
    <w:p w14:paraId="1671F9E7" w14:textId="77777777" w:rsidR="00CA5D81" w:rsidRPr="009823F8" w:rsidRDefault="00CA5D81" w:rsidP="00CA5D81">
      <w:pPr>
        <w:spacing w:line="360" w:lineRule="auto"/>
        <w:rPr>
          <w:rFonts w:ascii="Arial" w:hAnsi="Arial" w:cs="Arial"/>
          <w:sz w:val="14"/>
          <w:szCs w:val="14"/>
        </w:rPr>
      </w:pPr>
      <w:r w:rsidRPr="009823F8">
        <w:rPr>
          <w:rFonts w:ascii="Arial" w:hAnsi="Arial" w:cs="Arial"/>
          <w:b/>
          <w:sz w:val="14"/>
          <w:szCs w:val="14"/>
        </w:rPr>
        <w:t>Senior Programmer</w:t>
      </w:r>
    </w:p>
    <w:p w14:paraId="2D8CC353" w14:textId="77777777" w:rsidR="00CA5D81" w:rsidRPr="009823F8" w:rsidRDefault="00CA5D81" w:rsidP="00CA5D81">
      <w:pPr>
        <w:spacing w:line="360" w:lineRule="auto"/>
        <w:rPr>
          <w:rFonts w:ascii="Arial" w:hAnsi="Arial" w:cs="Arial"/>
          <w:sz w:val="14"/>
          <w:szCs w:val="14"/>
        </w:rPr>
      </w:pPr>
    </w:p>
    <w:p w14:paraId="0C2E07AB" w14:textId="77777777" w:rsidR="00CA5D81" w:rsidRPr="009823F8" w:rsidRDefault="00CA5D81" w:rsidP="00CA5D81">
      <w:pPr>
        <w:numPr>
          <w:ilvl w:val="0"/>
          <w:numId w:val="2"/>
        </w:numPr>
        <w:tabs>
          <w:tab w:val="left" w:pos="720"/>
        </w:tabs>
        <w:spacing w:line="360" w:lineRule="auto"/>
        <w:rPr>
          <w:rFonts w:ascii="Arial" w:hAnsi="Arial" w:cs="Arial"/>
          <w:sz w:val="14"/>
          <w:szCs w:val="14"/>
        </w:rPr>
      </w:pPr>
      <w:r w:rsidRPr="009823F8">
        <w:rPr>
          <w:rFonts w:ascii="Arial" w:hAnsi="Arial" w:cs="Arial"/>
          <w:sz w:val="14"/>
          <w:szCs w:val="14"/>
        </w:rPr>
        <w:t>Developed Java Web Services to convert documents between HTML and a proprietary print language</w:t>
      </w:r>
      <w:proofErr w:type="gramStart"/>
      <w:r w:rsidRPr="009823F8">
        <w:rPr>
          <w:rFonts w:ascii="Arial" w:hAnsi="Arial" w:cs="Arial"/>
          <w:sz w:val="14"/>
          <w:szCs w:val="14"/>
        </w:rPr>
        <w:t xml:space="preserve">.  </w:t>
      </w:r>
      <w:proofErr w:type="gramEnd"/>
      <w:r w:rsidRPr="009823F8">
        <w:rPr>
          <w:rFonts w:ascii="Arial" w:hAnsi="Arial" w:cs="Arial"/>
          <w:sz w:val="14"/>
          <w:szCs w:val="14"/>
        </w:rPr>
        <w:t>Developed JavaScript WYSIWYG editor to edit HTML documents online</w:t>
      </w:r>
      <w:proofErr w:type="gramStart"/>
      <w:r w:rsidRPr="009823F8">
        <w:rPr>
          <w:rFonts w:ascii="Arial" w:hAnsi="Arial" w:cs="Arial"/>
          <w:sz w:val="14"/>
          <w:szCs w:val="14"/>
        </w:rPr>
        <w:t xml:space="preserve">.  </w:t>
      </w:r>
      <w:proofErr w:type="gramEnd"/>
      <w:r w:rsidRPr="009823F8">
        <w:rPr>
          <w:rFonts w:ascii="Arial" w:hAnsi="Arial" w:cs="Arial"/>
          <w:sz w:val="14"/>
          <w:szCs w:val="14"/>
        </w:rPr>
        <w:t>Connected these to ASP-based content management system</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Used JMS, Apache Axis, and Java XML APIs as well as </w:t>
      </w:r>
      <w:proofErr w:type="spellStart"/>
      <w:r w:rsidRPr="009823F8">
        <w:rPr>
          <w:rFonts w:ascii="Arial" w:hAnsi="Arial" w:cs="Arial"/>
          <w:sz w:val="14"/>
          <w:szCs w:val="14"/>
        </w:rPr>
        <w:t>SqlServer</w:t>
      </w:r>
      <w:proofErr w:type="spellEnd"/>
      <w:r w:rsidRPr="009823F8">
        <w:rPr>
          <w:rFonts w:ascii="Arial" w:hAnsi="Arial" w:cs="Arial"/>
          <w:sz w:val="14"/>
          <w:szCs w:val="14"/>
        </w:rPr>
        <w:t>, Visual Basic, and ASP</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 Worked with Ant, JUnit, Visual Source Safe, and </w:t>
      </w:r>
      <w:proofErr w:type="spellStart"/>
      <w:r w:rsidRPr="009823F8">
        <w:rPr>
          <w:rFonts w:ascii="Arial" w:hAnsi="Arial" w:cs="Arial"/>
          <w:sz w:val="14"/>
          <w:szCs w:val="14"/>
        </w:rPr>
        <w:t>eRoom</w:t>
      </w:r>
      <w:proofErr w:type="spellEnd"/>
      <w:r w:rsidRPr="009823F8">
        <w:rPr>
          <w:rFonts w:ascii="Arial" w:hAnsi="Arial" w:cs="Arial"/>
          <w:sz w:val="14"/>
          <w:szCs w:val="14"/>
        </w:rPr>
        <w:t>.</w:t>
      </w:r>
    </w:p>
    <w:p w14:paraId="5CE8EDA8" w14:textId="77777777" w:rsidR="00CA5D81" w:rsidRPr="009823F8" w:rsidRDefault="00CA5D81" w:rsidP="00CA5D81">
      <w:pPr>
        <w:spacing w:line="360" w:lineRule="auto"/>
        <w:ind w:left="360"/>
        <w:rPr>
          <w:rFonts w:ascii="Arial" w:hAnsi="Arial" w:cs="Arial"/>
          <w:sz w:val="14"/>
          <w:szCs w:val="14"/>
        </w:rPr>
      </w:pPr>
    </w:p>
    <w:p w14:paraId="6EF22B42" w14:textId="77777777" w:rsidR="00CA5D81" w:rsidRPr="009823F8" w:rsidRDefault="00CA5D81" w:rsidP="00CA5D81">
      <w:pPr>
        <w:numPr>
          <w:ilvl w:val="0"/>
          <w:numId w:val="11"/>
        </w:numPr>
        <w:tabs>
          <w:tab w:val="left" w:pos="720"/>
        </w:tabs>
        <w:spacing w:line="360" w:lineRule="auto"/>
        <w:rPr>
          <w:rFonts w:ascii="Arial" w:hAnsi="Arial" w:cs="Arial"/>
          <w:sz w:val="14"/>
          <w:szCs w:val="14"/>
        </w:rPr>
      </w:pPr>
      <w:r w:rsidRPr="009823F8">
        <w:rPr>
          <w:rFonts w:ascii="Arial" w:hAnsi="Arial" w:cs="Arial"/>
          <w:sz w:val="14"/>
          <w:szCs w:val="14"/>
        </w:rPr>
        <w:t>Developed Java Web Service to convert documents to Adobe PDF format. Connected this service to ASP front end</w:t>
      </w:r>
      <w:proofErr w:type="gramStart"/>
      <w:r w:rsidRPr="009823F8">
        <w:rPr>
          <w:rFonts w:ascii="Arial" w:hAnsi="Arial" w:cs="Arial"/>
          <w:sz w:val="14"/>
          <w:szCs w:val="14"/>
        </w:rPr>
        <w:t xml:space="preserve">.  </w:t>
      </w:r>
      <w:proofErr w:type="gramEnd"/>
      <w:r w:rsidRPr="009823F8">
        <w:rPr>
          <w:rFonts w:ascii="Arial" w:hAnsi="Arial" w:cs="Arial"/>
          <w:sz w:val="14"/>
          <w:szCs w:val="14"/>
        </w:rPr>
        <w:t>Used Apache Axis, FOP, and JMS.</w:t>
      </w:r>
    </w:p>
    <w:p w14:paraId="5B726C06" w14:textId="77777777" w:rsidR="00CA5D81" w:rsidRPr="009823F8" w:rsidRDefault="00CA5D81" w:rsidP="00CA5D81">
      <w:pPr>
        <w:spacing w:line="360" w:lineRule="auto"/>
        <w:rPr>
          <w:rFonts w:ascii="Arial" w:hAnsi="Arial" w:cs="Arial"/>
          <w:sz w:val="14"/>
          <w:szCs w:val="14"/>
        </w:rPr>
      </w:pPr>
    </w:p>
    <w:p w14:paraId="4FA7157E" w14:textId="77777777" w:rsidR="00CA5D81" w:rsidRPr="009823F8" w:rsidRDefault="00CA5D81" w:rsidP="00CA5D81">
      <w:pPr>
        <w:spacing w:line="360" w:lineRule="auto"/>
        <w:rPr>
          <w:rFonts w:ascii="Arial" w:hAnsi="Arial" w:cs="Arial"/>
          <w:b/>
          <w:sz w:val="14"/>
          <w:szCs w:val="14"/>
        </w:rPr>
      </w:pPr>
      <w:r w:rsidRPr="009823F8">
        <w:rPr>
          <w:rFonts w:ascii="Arial" w:hAnsi="Arial" w:cs="Arial"/>
          <w:i/>
          <w:sz w:val="14"/>
          <w:szCs w:val="14"/>
        </w:rPr>
        <w:t>3/1998 – 4/2004</w:t>
      </w:r>
      <w:r w:rsidRPr="009823F8">
        <w:rPr>
          <w:rFonts w:ascii="Arial" w:hAnsi="Arial" w:cs="Arial"/>
          <w:sz w:val="14"/>
          <w:szCs w:val="14"/>
        </w:rPr>
        <w:t>, DST Output, South Windsor, CT</w:t>
      </w:r>
    </w:p>
    <w:p w14:paraId="57F07184" w14:textId="77777777" w:rsidR="00CA5D81" w:rsidRPr="009823F8" w:rsidRDefault="00CA5D81" w:rsidP="00CA5D81">
      <w:pPr>
        <w:spacing w:line="360" w:lineRule="auto"/>
        <w:rPr>
          <w:rFonts w:ascii="Arial" w:hAnsi="Arial" w:cs="Arial"/>
          <w:sz w:val="14"/>
          <w:szCs w:val="14"/>
        </w:rPr>
      </w:pPr>
      <w:r w:rsidRPr="009823F8">
        <w:rPr>
          <w:rFonts w:ascii="Arial" w:hAnsi="Arial" w:cs="Arial"/>
          <w:b/>
          <w:sz w:val="14"/>
          <w:szCs w:val="14"/>
        </w:rPr>
        <w:t>Senior Systems Analyst</w:t>
      </w:r>
    </w:p>
    <w:p w14:paraId="3E3FC0A0" w14:textId="77777777" w:rsidR="00CA5D81" w:rsidRPr="009823F8" w:rsidRDefault="00CA5D81" w:rsidP="00CA5D81">
      <w:pPr>
        <w:spacing w:line="360" w:lineRule="auto"/>
        <w:rPr>
          <w:rFonts w:ascii="Arial" w:hAnsi="Arial" w:cs="Arial"/>
          <w:sz w:val="14"/>
          <w:szCs w:val="14"/>
        </w:rPr>
      </w:pPr>
    </w:p>
    <w:p w14:paraId="2ECD94A4" w14:textId="77777777" w:rsidR="00CA5D81" w:rsidRPr="009823F8" w:rsidRDefault="00CA5D81" w:rsidP="00CA5D81">
      <w:pPr>
        <w:numPr>
          <w:ilvl w:val="0"/>
          <w:numId w:val="12"/>
        </w:numPr>
        <w:tabs>
          <w:tab w:val="left" w:pos="720"/>
        </w:tabs>
        <w:spacing w:line="360" w:lineRule="auto"/>
        <w:rPr>
          <w:rFonts w:ascii="Arial" w:hAnsi="Arial" w:cs="Arial"/>
          <w:sz w:val="14"/>
          <w:szCs w:val="14"/>
        </w:rPr>
      </w:pPr>
      <w:r w:rsidRPr="009823F8">
        <w:rPr>
          <w:rFonts w:ascii="Arial" w:hAnsi="Arial" w:cs="Arial"/>
          <w:sz w:val="14"/>
          <w:szCs w:val="14"/>
        </w:rPr>
        <w:t>Leader of a team of three building an XML-flat file conversion system</w:t>
      </w:r>
      <w:proofErr w:type="gramStart"/>
      <w:r w:rsidRPr="009823F8">
        <w:rPr>
          <w:rFonts w:ascii="Arial" w:hAnsi="Arial" w:cs="Arial"/>
          <w:sz w:val="14"/>
          <w:szCs w:val="14"/>
        </w:rPr>
        <w:t xml:space="preserve">.  </w:t>
      </w:r>
      <w:proofErr w:type="gramEnd"/>
      <w:r w:rsidRPr="009823F8">
        <w:rPr>
          <w:rFonts w:ascii="Arial" w:hAnsi="Arial" w:cs="Arial"/>
          <w:sz w:val="14"/>
          <w:szCs w:val="14"/>
        </w:rPr>
        <w:t>Used an XML file mapping the fields of a COBOL copybook to fields in an XML Schema, a Swing GUI to create those parts of the mapping which cannot be automatically generated or which the user wants to override, and conversion routines using this mapping to transform XML documents to and from COBOL-style flat files</w:t>
      </w:r>
      <w:proofErr w:type="gramStart"/>
      <w:r w:rsidRPr="009823F8">
        <w:rPr>
          <w:rFonts w:ascii="Arial" w:hAnsi="Arial" w:cs="Arial"/>
          <w:sz w:val="14"/>
          <w:szCs w:val="14"/>
        </w:rPr>
        <w:t xml:space="preserve">.  </w:t>
      </w:r>
      <w:proofErr w:type="gramEnd"/>
      <w:r w:rsidRPr="009823F8">
        <w:rPr>
          <w:rFonts w:ascii="Arial" w:hAnsi="Arial" w:cs="Arial"/>
          <w:sz w:val="14"/>
          <w:szCs w:val="14"/>
        </w:rPr>
        <w:t>Written entirely in Java using both SAX and DOM XML processing</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Used Ant, </w:t>
      </w:r>
      <w:proofErr w:type="spellStart"/>
      <w:r w:rsidRPr="009823F8">
        <w:rPr>
          <w:rFonts w:ascii="Arial" w:hAnsi="Arial" w:cs="Arial"/>
          <w:sz w:val="14"/>
          <w:szCs w:val="14"/>
        </w:rPr>
        <w:t>ArgoUML</w:t>
      </w:r>
      <w:proofErr w:type="spellEnd"/>
      <w:r w:rsidRPr="009823F8">
        <w:rPr>
          <w:rFonts w:ascii="Arial" w:hAnsi="Arial" w:cs="Arial"/>
          <w:sz w:val="14"/>
          <w:szCs w:val="14"/>
        </w:rPr>
        <w:t>, JUnit, PVCS, Microfocus, and a home-grown bug-tracking wiki.</w:t>
      </w:r>
    </w:p>
    <w:p w14:paraId="1FCC1B3E" w14:textId="77777777" w:rsidR="00CA5D81" w:rsidRPr="009823F8" w:rsidRDefault="00CA5D81" w:rsidP="00CA5D81">
      <w:pPr>
        <w:spacing w:line="360" w:lineRule="auto"/>
        <w:ind w:left="360"/>
        <w:rPr>
          <w:rFonts w:ascii="Arial" w:hAnsi="Arial" w:cs="Arial"/>
          <w:sz w:val="14"/>
          <w:szCs w:val="14"/>
        </w:rPr>
      </w:pPr>
    </w:p>
    <w:p w14:paraId="743DCDD2" w14:textId="77777777" w:rsidR="00CA5D81" w:rsidRPr="009823F8" w:rsidRDefault="00CA5D81" w:rsidP="00CA5D81">
      <w:pPr>
        <w:numPr>
          <w:ilvl w:val="0"/>
          <w:numId w:val="13"/>
        </w:numPr>
        <w:tabs>
          <w:tab w:val="left" w:pos="720"/>
        </w:tabs>
        <w:spacing w:line="360" w:lineRule="auto"/>
        <w:rPr>
          <w:rFonts w:ascii="Arial" w:hAnsi="Arial" w:cs="Arial"/>
          <w:sz w:val="14"/>
          <w:szCs w:val="14"/>
        </w:rPr>
      </w:pPr>
      <w:r w:rsidRPr="009823F8">
        <w:rPr>
          <w:rFonts w:ascii="Arial" w:hAnsi="Arial" w:cs="Arial"/>
          <w:sz w:val="14"/>
          <w:szCs w:val="14"/>
        </w:rPr>
        <w:t>Technical leader of team of ten on a project to provide a web front end to a DB2 database-driven batch system. Used Java, EJBs, HTML, JDBC, JSP, Ant, JUnit, XML, JavaScript, and a proprietary Struts-like system</w:t>
      </w:r>
      <w:proofErr w:type="gramStart"/>
      <w:r w:rsidRPr="009823F8">
        <w:rPr>
          <w:rFonts w:ascii="Arial" w:hAnsi="Arial" w:cs="Arial"/>
          <w:sz w:val="14"/>
          <w:szCs w:val="14"/>
        </w:rPr>
        <w:t xml:space="preserve">.  </w:t>
      </w:r>
      <w:proofErr w:type="gramEnd"/>
      <w:r w:rsidRPr="009823F8">
        <w:rPr>
          <w:rFonts w:ascii="Arial" w:hAnsi="Arial" w:cs="Arial"/>
          <w:sz w:val="14"/>
          <w:szCs w:val="14"/>
        </w:rPr>
        <w:t>Developed on Tomcat for a WebLogic deployment</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Tools included Ant, JUnit, </w:t>
      </w:r>
      <w:proofErr w:type="spellStart"/>
      <w:r w:rsidRPr="009823F8">
        <w:rPr>
          <w:rFonts w:ascii="Arial" w:hAnsi="Arial" w:cs="Arial"/>
          <w:sz w:val="14"/>
          <w:szCs w:val="14"/>
        </w:rPr>
        <w:t>DBUnit</w:t>
      </w:r>
      <w:proofErr w:type="spellEnd"/>
      <w:r w:rsidRPr="009823F8">
        <w:rPr>
          <w:rFonts w:ascii="Arial" w:hAnsi="Arial" w:cs="Arial"/>
          <w:sz w:val="14"/>
          <w:szCs w:val="14"/>
        </w:rPr>
        <w:t xml:space="preserve">, </w:t>
      </w:r>
      <w:proofErr w:type="spellStart"/>
      <w:r w:rsidRPr="009823F8">
        <w:rPr>
          <w:rFonts w:ascii="Arial" w:hAnsi="Arial" w:cs="Arial"/>
          <w:sz w:val="14"/>
          <w:szCs w:val="14"/>
        </w:rPr>
        <w:t>HttpUnit</w:t>
      </w:r>
      <w:proofErr w:type="spellEnd"/>
      <w:r w:rsidRPr="009823F8">
        <w:rPr>
          <w:rFonts w:ascii="Arial" w:hAnsi="Arial" w:cs="Arial"/>
          <w:sz w:val="14"/>
          <w:szCs w:val="14"/>
        </w:rPr>
        <w:t>, Visual Source Safe, and Scarab.</w:t>
      </w:r>
    </w:p>
    <w:p w14:paraId="020DE941" w14:textId="77777777" w:rsidR="00CA5D81" w:rsidRPr="009823F8" w:rsidRDefault="00CA5D81" w:rsidP="00CA5D81">
      <w:pPr>
        <w:spacing w:line="360" w:lineRule="auto"/>
        <w:ind w:left="360"/>
        <w:rPr>
          <w:rFonts w:ascii="Arial" w:hAnsi="Arial" w:cs="Arial"/>
          <w:sz w:val="14"/>
          <w:szCs w:val="14"/>
        </w:rPr>
      </w:pPr>
    </w:p>
    <w:p w14:paraId="6ABA0EBE" w14:textId="77777777" w:rsidR="00CA5D81" w:rsidRPr="009823F8" w:rsidRDefault="00CA5D81" w:rsidP="00CA5D81">
      <w:pPr>
        <w:numPr>
          <w:ilvl w:val="0"/>
          <w:numId w:val="14"/>
        </w:numPr>
        <w:tabs>
          <w:tab w:val="left" w:pos="720"/>
        </w:tabs>
        <w:spacing w:line="360" w:lineRule="auto"/>
        <w:rPr>
          <w:rFonts w:ascii="Arial" w:hAnsi="Arial" w:cs="Arial"/>
          <w:sz w:val="14"/>
          <w:szCs w:val="14"/>
        </w:rPr>
      </w:pPr>
      <w:r w:rsidRPr="009823F8">
        <w:rPr>
          <w:rFonts w:ascii="Arial" w:hAnsi="Arial" w:cs="Arial"/>
          <w:sz w:val="14"/>
          <w:szCs w:val="14"/>
        </w:rPr>
        <w:t>Technical leader of team of six on a project to bridge two older COBOL systems using Java and XML. Used Ant and numerous standard Design Patterns. Maintained project and user documentation in HTML, coordinated the efforts of five developers and a business analyst, provided program frameworks and code samples, and integrated contributors' code.</w:t>
      </w:r>
    </w:p>
    <w:p w14:paraId="7ED48EB3" w14:textId="77777777" w:rsidR="00CA5D81" w:rsidRPr="009823F8" w:rsidRDefault="00CA5D81" w:rsidP="00CA5D81">
      <w:pPr>
        <w:spacing w:line="360" w:lineRule="auto"/>
        <w:ind w:left="360"/>
        <w:rPr>
          <w:rFonts w:ascii="Arial" w:hAnsi="Arial" w:cs="Arial"/>
          <w:sz w:val="14"/>
          <w:szCs w:val="14"/>
        </w:rPr>
      </w:pPr>
    </w:p>
    <w:p w14:paraId="3B736DA7" w14:textId="77777777" w:rsidR="00CA5D81" w:rsidRPr="009823F8" w:rsidRDefault="00CA5D81" w:rsidP="00CA5D81">
      <w:pPr>
        <w:numPr>
          <w:ilvl w:val="0"/>
          <w:numId w:val="15"/>
        </w:numPr>
        <w:tabs>
          <w:tab w:val="left" w:pos="720"/>
        </w:tabs>
        <w:spacing w:line="360" w:lineRule="auto"/>
        <w:rPr>
          <w:rFonts w:ascii="Arial" w:hAnsi="Arial" w:cs="Arial"/>
          <w:sz w:val="14"/>
          <w:szCs w:val="14"/>
        </w:rPr>
      </w:pPr>
      <w:r w:rsidRPr="009823F8">
        <w:rPr>
          <w:rFonts w:ascii="Arial" w:hAnsi="Arial" w:cs="Arial"/>
          <w:sz w:val="14"/>
          <w:szCs w:val="14"/>
        </w:rPr>
        <w:t>Designed and wrote COBOL data handling subsystem of customer brokerage statement application as well as several Microsoft Access interfaces to the system</w:t>
      </w:r>
      <w:proofErr w:type="gramStart"/>
      <w:r w:rsidRPr="009823F8">
        <w:rPr>
          <w:rFonts w:ascii="Arial" w:hAnsi="Arial" w:cs="Arial"/>
          <w:sz w:val="14"/>
          <w:szCs w:val="14"/>
        </w:rPr>
        <w:t xml:space="preserve">.  </w:t>
      </w:r>
      <w:proofErr w:type="gramEnd"/>
      <w:r w:rsidRPr="009823F8">
        <w:rPr>
          <w:rFonts w:ascii="Arial" w:hAnsi="Arial" w:cs="Arial"/>
          <w:sz w:val="14"/>
          <w:szCs w:val="14"/>
        </w:rPr>
        <w:t>Used Microfocus COBOL, JCL, and DOS batch scripts.</w:t>
      </w:r>
    </w:p>
    <w:p w14:paraId="564266A0" w14:textId="77777777" w:rsidR="00CA5D81" w:rsidRPr="009823F8" w:rsidRDefault="00CA5D81" w:rsidP="00CA5D81">
      <w:pPr>
        <w:spacing w:line="360" w:lineRule="auto"/>
        <w:rPr>
          <w:rFonts w:ascii="Arial" w:hAnsi="Arial" w:cs="Arial"/>
          <w:sz w:val="14"/>
          <w:szCs w:val="14"/>
        </w:rPr>
      </w:pPr>
    </w:p>
    <w:p w14:paraId="4C67E27D" w14:textId="77777777" w:rsidR="00CA5D81" w:rsidRPr="009823F8" w:rsidRDefault="00CA5D81" w:rsidP="00CA5D81">
      <w:pPr>
        <w:numPr>
          <w:ilvl w:val="0"/>
          <w:numId w:val="16"/>
        </w:numPr>
        <w:tabs>
          <w:tab w:val="left" w:pos="720"/>
        </w:tabs>
        <w:spacing w:line="360" w:lineRule="auto"/>
        <w:rPr>
          <w:rFonts w:ascii="Arial" w:hAnsi="Arial" w:cs="Arial"/>
          <w:sz w:val="14"/>
          <w:szCs w:val="14"/>
        </w:rPr>
      </w:pPr>
      <w:r w:rsidRPr="009823F8">
        <w:rPr>
          <w:rFonts w:ascii="Arial" w:hAnsi="Arial" w:cs="Arial"/>
          <w:sz w:val="14"/>
          <w:szCs w:val="14"/>
        </w:rPr>
        <w:t xml:space="preserve">Developed Selective Messaging system using Microsoft Access both to store rules and to provide a GUI front </w:t>
      </w:r>
      <w:proofErr w:type="gramStart"/>
      <w:r w:rsidRPr="009823F8">
        <w:rPr>
          <w:rFonts w:ascii="Arial" w:hAnsi="Arial" w:cs="Arial"/>
          <w:sz w:val="14"/>
          <w:szCs w:val="14"/>
        </w:rPr>
        <w:t>end, and</w:t>
      </w:r>
      <w:proofErr w:type="gramEnd"/>
      <w:r w:rsidRPr="009823F8">
        <w:rPr>
          <w:rFonts w:ascii="Arial" w:hAnsi="Arial" w:cs="Arial"/>
          <w:sz w:val="14"/>
          <w:szCs w:val="14"/>
        </w:rPr>
        <w:t xml:space="preserve"> using Visual Basic to generate COBOL programs from the rules.   Also built shared COBOL libraries for the applications using these generated programs</w:t>
      </w:r>
      <w:proofErr w:type="gramStart"/>
      <w:r w:rsidRPr="009823F8">
        <w:rPr>
          <w:rFonts w:ascii="Arial" w:hAnsi="Arial" w:cs="Arial"/>
          <w:sz w:val="14"/>
          <w:szCs w:val="14"/>
        </w:rPr>
        <w:t xml:space="preserve">.  </w:t>
      </w:r>
      <w:proofErr w:type="gramEnd"/>
      <w:r w:rsidRPr="009823F8">
        <w:rPr>
          <w:rFonts w:ascii="Arial" w:hAnsi="Arial" w:cs="Arial"/>
          <w:sz w:val="14"/>
          <w:szCs w:val="14"/>
        </w:rPr>
        <w:t>Developed in Microfocus COBOL for deployment on Windows and MVS.</w:t>
      </w:r>
    </w:p>
    <w:p w14:paraId="4868B17F" w14:textId="77777777" w:rsidR="00CA5D81" w:rsidRPr="009823F8" w:rsidRDefault="00CA5D81" w:rsidP="00CA5D81">
      <w:pPr>
        <w:pStyle w:val="Titre1"/>
        <w:pageBreakBefore/>
        <w:numPr>
          <w:ilvl w:val="0"/>
          <w:numId w:val="1"/>
        </w:numPr>
        <w:tabs>
          <w:tab w:val="left" w:pos="0"/>
          <w:tab w:val="num" w:pos="720"/>
        </w:tabs>
        <w:spacing w:line="360" w:lineRule="auto"/>
        <w:ind w:left="720" w:hanging="360"/>
        <w:rPr>
          <w:rFonts w:ascii="Arial" w:hAnsi="Arial"/>
          <w:sz w:val="14"/>
          <w:szCs w:val="14"/>
        </w:rPr>
      </w:pPr>
      <w:r w:rsidRPr="009823F8">
        <w:rPr>
          <w:rFonts w:ascii="Arial" w:hAnsi="Arial"/>
          <w:sz w:val="14"/>
          <w:szCs w:val="14"/>
        </w:rPr>
        <w:lastRenderedPageBreak/>
        <w:t>Skills</w:t>
      </w:r>
    </w:p>
    <w:p w14:paraId="736E380A" w14:textId="77777777" w:rsidR="00CA5D81" w:rsidRPr="009823F8" w:rsidRDefault="00CA5D81" w:rsidP="00CA5D81">
      <w:pPr>
        <w:spacing w:line="360" w:lineRule="auto"/>
        <w:rPr>
          <w:rFonts w:ascii="Arial" w:hAnsi="Arial" w:cs="Arial"/>
          <w:sz w:val="14"/>
          <w:szCs w:val="14"/>
        </w:rPr>
      </w:pPr>
      <w:r w:rsidRPr="009823F8">
        <w:rPr>
          <w:rFonts w:ascii="Arial" w:hAnsi="Arial" w:cs="Arial"/>
          <w:sz w:val="14"/>
          <w:szCs w:val="14"/>
        </w:rPr>
        <w:t xml:space="preserve">Professional programmer with strong </w:t>
      </w:r>
      <w:proofErr w:type="spellStart"/>
      <w:r w:rsidRPr="009823F8">
        <w:rPr>
          <w:rFonts w:ascii="Arial" w:hAnsi="Arial" w:cs="Arial"/>
          <w:sz w:val="14"/>
          <w:szCs w:val="14"/>
        </w:rPr>
        <w:t>Javascript</w:t>
      </w:r>
      <w:proofErr w:type="spellEnd"/>
      <w:r w:rsidRPr="009823F8">
        <w:rPr>
          <w:rFonts w:ascii="Arial" w:hAnsi="Arial" w:cs="Arial"/>
          <w:sz w:val="14"/>
          <w:szCs w:val="14"/>
        </w:rPr>
        <w:t>, Java, and web skills</w:t>
      </w:r>
      <w:proofErr w:type="gramStart"/>
      <w:r w:rsidRPr="009823F8">
        <w:rPr>
          <w:rFonts w:ascii="Arial" w:hAnsi="Arial" w:cs="Arial"/>
          <w:sz w:val="14"/>
          <w:szCs w:val="14"/>
        </w:rPr>
        <w:t xml:space="preserve">.  </w:t>
      </w:r>
      <w:proofErr w:type="gramEnd"/>
      <w:r w:rsidRPr="009823F8">
        <w:rPr>
          <w:rFonts w:ascii="Arial" w:hAnsi="Arial" w:cs="Arial"/>
          <w:sz w:val="14"/>
          <w:szCs w:val="14"/>
        </w:rPr>
        <w:t>Excellent technical project leader, experienced with small to medium sized programming teams</w:t>
      </w:r>
      <w:proofErr w:type="gramStart"/>
      <w:r w:rsidRPr="009823F8">
        <w:rPr>
          <w:rFonts w:ascii="Arial" w:hAnsi="Arial" w:cs="Arial"/>
          <w:sz w:val="14"/>
          <w:szCs w:val="14"/>
        </w:rPr>
        <w:t xml:space="preserve">.  </w:t>
      </w:r>
      <w:proofErr w:type="gramEnd"/>
      <w:r w:rsidRPr="009823F8">
        <w:rPr>
          <w:rFonts w:ascii="Arial" w:hAnsi="Arial" w:cs="Arial"/>
          <w:sz w:val="14"/>
          <w:szCs w:val="14"/>
        </w:rPr>
        <w:t>Exceptional designer and systems analyst.</w:t>
      </w:r>
    </w:p>
    <w:p w14:paraId="6668CED7" w14:textId="77777777" w:rsidR="00CA5D81" w:rsidRPr="009823F8" w:rsidRDefault="00CA5D81" w:rsidP="00CA5D81">
      <w:pPr>
        <w:spacing w:line="360" w:lineRule="auto"/>
        <w:rPr>
          <w:rFonts w:ascii="Arial" w:hAnsi="Arial" w:cs="Arial"/>
          <w:sz w:val="14"/>
          <w:szCs w:val="14"/>
        </w:rPr>
      </w:pPr>
    </w:p>
    <w:p w14:paraId="5DD40E02" w14:textId="77777777" w:rsidR="00CA5D81" w:rsidRPr="009823F8" w:rsidRDefault="00CA5D81" w:rsidP="00CA5D81">
      <w:pPr>
        <w:numPr>
          <w:ilvl w:val="0"/>
          <w:numId w:val="4"/>
        </w:numPr>
        <w:tabs>
          <w:tab w:val="left" w:pos="360"/>
        </w:tabs>
        <w:spacing w:line="360" w:lineRule="auto"/>
        <w:rPr>
          <w:rFonts w:ascii="Arial" w:hAnsi="Arial" w:cs="Arial"/>
          <w:sz w:val="14"/>
          <w:szCs w:val="14"/>
        </w:rPr>
      </w:pPr>
      <w:r w:rsidRPr="009823F8">
        <w:rPr>
          <w:rFonts w:ascii="Arial" w:hAnsi="Arial" w:cs="Arial"/>
          <w:b/>
          <w:sz w:val="14"/>
          <w:szCs w:val="14"/>
        </w:rPr>
        <w:t>Java/J2EE</w:t>
      </w:r>
      <w:r w:rsidRPr="009823F8">
        <w:rPr>
          <w:rFonts w:ascii="Arial" w:hAnsi="Arial" w:cs="Arial"/>
          <w:sz w:val="14"/>
          <w:szCs w:val="14"/>
        </w:rPr>
        <w:t>:  Ten years of Java experience, including seven of J2EE</w:t>
      </w:r>
      <w:proofErr w:type="gramStart"/>
      <w:r w:rsidRPr="009823F8">
        <w:rPr>
          <w:rFonts w:ascii="Arial" w:hAnsi="Arial" w:cs="Arial"/>
          <w:sz w:val="14"/>
          <w:szCs w:val="14"/>
        </w:rPr>
        <w:t xml:space="preserve">.  </w:t>
      </w:r>
      <w:proofErr w:type="gramEnd"/>
      <w:r w:rsidRPr="009823F8">
        <w:rPr>
          <w:rFonts w:ascii="Arial" w:hAnsi="Arial" w:cs="Arial"/>
          <w:sz w:val="14"/>
          <w:szCs w:val="14"/>
        </w:rPr>
        <w:t>Knowledge of all the core language, including the most recent version, and experience with many major APIs.</w:t>
      </w:r>
    </w:p>
    <w:p w14:paraId="2B2A3EE4" w14:textId="77777777" w:rsidR="00CA5D81" w:rsidRPr="009823F8" w:rsidRDefault="00CA5D81" w:rsidP="00CA5D81">
      <w:pPr>
        <w:spacing w:line="360" w:lineRule="auto"/>
        <w:rPr>
          <w:rFonts w:ascii="Arial" w:hAnsi="Arial" w:cs="Arial"/>
          <w:sz w:val="14"/>
          <w:szCs w:val="14"/>
        </w:rPr>
      </w:pPr>
    </w:p>
    <w:p w14:paraId="0EBB7458" w14:textId="77777777" w:rsidR="00CA5D81" w:rsidRPr="009823F8" w:rsidRDefault="00CA5D81" w:rsidP="00CA5D81">
      <w:pPr>
        <w:numPr>
          <w:ilvl w:val="0"/>
          <w:numId w:val="17"/>
        </w:numPr>
        <w:tabs>
          <w:tab w:val="left" w:pos="360"/>
        </w:tabs>
        <w:spacing w:line="360" w:lineRule="auto"/>
        <w:rPr>
          <w:rFonts w:ascii="Arial" w:hAnsi="Arial" w:cs="Arial"/>
          <w:sz w:val="14"/>
          <w:szCs w:val="14"/>
        </w:rPr>
      </w:pPr>
      <w:r w:rsidRPr="009823F8">
        <w:rPr>
          <w:rFonts w:ascii="Arial" w:hAnsi="Arial" w:cs="Arial"/>
          <w:b/>
          <w:sz w:val="14"/>
          <w:szCs w:val="14"/>
        </w:rPr>
        <w:t>Web Technologies</w:t>
      </w:r>
      <w:r w:rsidRPr="009823F8">
        <w:rPr>
          <w:rFonts w:ascii="Arial" w:hAnsi="Arial" w:cs="Arial"/>
          <w:sz w:val="14"/>
          <w:szCs w:val="14"/>
        </w:rPr>
        <w:t>:  Fifteen years of (X)HTML experience, fourteen of JavaScript, thirteen of CSS</w:t>
      </w:r>
      <w:proofErr w:type="gramStart"/>
      <w:r w:rsidRPr="009823F8">
        <w:rPr>
          <w:rFonts w:ascii="Arial" w:hAnsi="Arial" w:cs="Arial"/>
          <w:sz w:val="14"/>
          <w:szCs w:val="14"/>
        </w:rPr>
        <w:t xml:space="preserve">.  </w:t>
      </w:r>
      <w:proofErr w:type="gramEnd"/>
      <w:r w:rsidRPr="009823F8">
        <w:rPr>
          <w:rFonts w:ascii="Arial" w:hAnsi="Arial" w:cs="Arial"/>
          <w:sz w:val="14"/>
          <w:szCs w:val="14"/>
        </w:rPr>
        <w:t>Eight years work with AJAX techniques</w:t>
      </w:r>
      <w:proofErr w:type="gramStart"/>
      <w:r w:rsidRPr="009823F8">
        <w:rPr>
          <w:rFonts w:ascii="Arial" w:hAnsi="Arial" w:cs="Arial"/>
          <w:sz w:val="14"/>
          <w:szCs w:val="14"/>
        </w:rPr>
        <w:t xml:space="preserve">.  </w:t>
      </w:r>
      <w:proofErr w:type="gramEnd"/>
      <w:r w:rsidRPr="009823F8">
        <w:rPr>
          <w:rFonts w:ascii="Arial" w:hAnsi="Arial" w:cs="Arial"/>
          <w:sz w:val="14"/>
          <w:szCs w:val="14"/>
        </w:rPr>
        <w:t>Have used PHP as well as ASP / VBScript</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Strong experience with numerous JavaScript toolkits, including Underscore, </w:t>
      </w:r>
      <w:proofErr w:type="spellStart"/>
      <w:r w:rsidRPr="009823F8">
        <w:rPr>
          <w:rFonts w:ascii="Arial" w:hAnsi="Arial" w:cs="Arial"/>
          <w:sz w:val="14"/>
          <w:szCs w:val="14"/>
        </w:rPr>
        <w:t>Lodash</w:t>
      </w:r>
      <w:proofErr w:type="spellEnd"/>
      <w:r w:rsidRPr="009823F8">
        <w:rPr>
          <w:rFonts w:ascii="Arial" w:hAnsi="Arial" w:cs="Arial"/>
          <w:sz w:val="14"/>
          <w:szCs w:val="14"/>
        </w:rPr>
        <w:t xml:space="preserve">, </w:t>
      </w:r>
      <w:proofErr w:type="gramStart"/>
      <w:r w:rsidRPr="009823F8">
        <w:rPr>
          <w:rFonts w:ascii="Arial" w:hAnsi="Arial" w:cs="Arial"/>
          <w:sz w:val="14"/>
          <w:szCs w:val="14"/>
        </w:rPr>
        <w:t>Prototype/Script.aculo.us,  jQuery</w:t>
      </w:r>
      <w:proofErr w:type="gramEnd"/>
      <w:r w:rsidRPr="009823F8">
        <w:rPr>
          <w:rFonts w:ascii="Arial" w:hAnsi="Arial" w:cs="Arial"/>
          <w:sz w:val="14"/>
          <w:szCs w:val="14"/>
        </w:rPr>
        <w:t xml:space="preserve">, and Dojo and YUI; have also used </w:t>
      </w:r>
      <w:proofErr w:type="spellStart"/>
      <w:r w:rsidRPr="009823F8">
        <w:rPr>
          <w:rFonts w:ascii="Arial" w:hAnsi="Arial" w:cs="Arial"/>
          <w:sz w:val="14"/>
          <w:szCs w:val="14"/>
        </w:rPr>
        <w:t>MochiKit</w:t>
      </w:r>
      <w:proofErr w:type="spellEnd"/>
      <w:r w:rsidRPr="009823F8">
        <w:rPr>
          <w:rFonts w:ascii="Arial" w:hAnsi="Arial" w:cs="Arial"/>
          <w:sz w:val="14"/>
          <w:szCs w:val="14"/>
        </w:rPr>
        <w:t xml:space="preserve">, Rico, and </w:t>
      </w:r>
      <w:proofErr w:type="spellStart"/>
      <w:r w:rsidRPr="009823F8">
        <w:rPr>
          <w:rFonts w:ascii="Arial" w:hAnsi="Arial" w:cs="Arial"/>
          <w:sz w:val="14"/>
          <w:szCs w:val="14"/>
        </w:rPr>
        <w:t>MooTools</w:t>
      </w:r>
      <w:proofErr w:type="spellEnd"/>
      <w:r w:rsidRPr="009823F8">
        <w:rPr>
          <w:rFonts w:ascii="Arial" w:hAnsi="Arial" w:cs="Arial"/>
          <w:sz w:val="14"/>
          <w:szCs w:val="14"/>
        </w:rPr>
        <w:t>.  Skilled in standards-compliant website development.</w:t>
      </w:r>
    </w:p>
    <w:p w14:paraId="486AFA55" w14:textId="77777777" w:rsidR="00CA5D81" w:rsidRPr="009823F8" w:rsidRDefault="00CA5D81" w:rsidP="00CA5D81">
      <w:pPr>
        <w:spacing w:line="360" w:lineRule="auto"/>
        <w:rPr>
          <w:rFonts w:ascii="Arial" w:hAnsi="Arial" w:cs="Arial"/>
          <w:sz w:val="14"/>
          <w:szCs w:val="14"/>
        </w:rPr>
      </w:pPr>
    </w:p>
    <w:p w14:paraId="4B1268B8" w14:textId="77777777" w:rsidR="00CA5D81" w:rsidRPr="009823F8" w:rsidRDefault="00CA5D81" w:rsidP="00CA5D81">
      <w:pPr>
        <w:numPr>
          <w:ilvl w:val="0"/>
          <w:numId w:val="17"/>
        </w:numPr>
        <w:tabs>
          <w:tab w:val="left" w:pos="360"/>
        </w:tabs>
        <w:spacing w:line="360" w:lineRule="auto"/>
        <w:rPr>
          <w:rFonts w:ascii="Arial" w:hAnsi="Arial" w:cs="Arial"/>
          <w:sz w:val="14"/>
          <w:szCs w:val="14"/>
        </w:rPr>
      </w:pPr>
      <w:r w:rsidRPr="009823F8">
        <w:rPr>
          <w:rFonts w:ascii="Arial" w:hAnsi="Arial" w:cs="Arial"/>
          <w:b/>
          <w:sz w:val="14"/>
          <w:szCs w:val="14"/>
        </w:rPr>
        <w:t>Client-side Web Frameworks</w:t>
      </w:r>
      <w:r w:rsidRPr="009823F8">
        <w:rPr>
          <w:rFonts w:ascii="Arial" w:hAnsi="Arial" w:cs="Arial"/>
          <w:sz w:val="14"/>
          <w:szCs w:val="14"/>
        </w:rPr>
        <w:t xml:space="preserve">:  Experience with </w:t>
      </w:r>
      <w:proofErr w:type="spellStart"/>
      <w:r w:rsidRPr="009823F8">
        <w:rPr>
          <w:rFonts w:ascii="Arial" w:hAnsi="Arial" w:cs="Arial"/>
          <w:sz w:val="14"/>
          <w:szCs w:val="14"/>
        </w:rPr>
        <w:t>Javascript</w:t>
      </w:r>
      <w:proofErr w:type="spellEnd"/>
      <w:r w:rsidRPr="009823F8">
        <w:rPr>
          <w:rFonts w:ascii="Arial" w:hAnsi="Arial" w:cs="Arial"/>
          <w:sz w:val="14"/>
          <w:szCs w:val="14"/>
        </w:rPr>
        <w:t xml:space="preserve"> tools such as Backbone, Angular, and React</w:t>
      </w:r>
      <w:proofErr w:type="gramStart"/>
      <w:r w:rsidRPr="009823F8">
        <w:rPr>
          <w:rFonts w:ascii="Arial" w:hAnsi="Arial" w:cs="Arial"/>
          <w:sz w:val="14"/>
          <w:szCs w:val="14"/>
        </w:rPr>
        <w:t xml:space="preserve">.  </w:t>
      </w:r>
      <w:proofErr w:type="gramEnd"/>
      <w:r w:rsidRPr="009823F8">
        <w:rPr>
          <w:rFonts w:ascii="Arial" w:hAnsi="Arial" w:cs="Arial"/>
          <w:sz w:val="14"/>
          <w:szCs w:val="14"/>
        </w:rPr>
        <w:t>Some experience with other frameworks such as Ext, Ember, and Polymer</w:t>
      </w:r>
      <w:proofErr w:type="gramStart"/>
      <w:r w:rsidRPr="009823F8">
        <w:rPr>
          <w:rFonts w:ascii="Arial" w:hAnsi="Arial" w:cs="Arial"/>
          <w:sz w:val="14"/>
          <w:szCs w:val="14"/>
        </w:rPr>
        <w:t xml:space="preserve">.  </w:t>
      </w:r>
      <w:proofErr w:type="gramEnd"/>
      <w:r w:rsidRPr="009823F8">
        <w:rPr>
          <w:rFonts w:ascii="Arial" w:hAnsi="Arial" w:cs="Arial"/>
          <w:sz w:val="14"/>
          <w:szCs w:val="14"/>
        </w:rPr>
        <w:t>Have also developed custom frameworks.</w:t>
      </w:r>
    </w:p>
    <w:p w14:paraId="1C482C85" w14:textId="77777777" w:rsidR="00CA5D81" w:rsidRPr="009823F8" w:rsidRDefault="00CA5D81" w:rsidP="00CA5D81">
      <w:pPr>
        <w:tabs>
          <w:tab w:val="left" w:pos="360"/>
        </w:tabs>
        <w:spacing w:line="360" w:lineRule="auto"/>
        <w:rPr>
          <w:rFonts w:ascii="Arial" w:hAnsi="Arial" w:cs="Arial"/>
          <w:sz w:val="14"/>
          <w:szCs w:val="14"/>
        </w:rPr>
      </w:pPr>
    </w:p>
    <w:p w14:paraId="17E09D58" w14:textId="77777777" w:rsidR="00CA5D81" w:rsidRPr="009823F8" w:rsidRDefault="00CA5D81" w:rsidP="00CA5D81">
      <w:pPr>
        <w:numPr>
          <w:ilvl w:val="0"/>
          <w:numId w:val="18"/>
        </w:numPr>
        <w:tabs>
          <w:tab w:val="left" w:pos="360"/>
        </w:tabs>
        <w:spacing w:line="360" w:lineRule="auto"/>
        <w:rPr>
          <w:rFonts w:ascii="Arial" w:hAnsi="Arial" w:cs="Arial"/>
          <w:sz w:val="14"/>
          <w:szCs w:val="14"/>
        </w:rPr>
      </w:pPr>
      <w:r w:rsidRPr="009823F8">
        <w:rPr>
          <w:rFonts w:ascii="Arial" w:hAnsi="Arial" w:cs="Arial"/>
          <w:b/>
          <w:sz w:val="14"/>
          <w:szCs w:val="14"/>
        </w:rPr>
        <w:t>Server-side Web Frameworks</w:t>
      </w:r>
      <w:r w:rsidRPr="009823F8">
        <w:rPr>
          <w:rFonts w:ascii="Arial" w:hAnsi="Arial" w:cs="Arial"/>
          <w:sz w:val="14"/>
          <w:szCs w:val="14"/>
        </w:rPr>
        <w:t xml:space="preserve">:  Experience with Java tools such as </w:t>
      </w:r>
      <w:proofErr w:type="spellStart"/>
      <w:r w:rsidRPr="009823F8">
        <w:rPr>
          <w:rFonts w:ascii="Arial" w:hAnsi="Arial" w:cs="Arial"/>
          <w:sz w:val="14"/>
          <w:szCs w:val="14"/>
        </w:rPr>
        <w:t>FreeMarker</w:t>
      </w:r>
      <w:proofErr w:type="spellEnd"/>
      <w:r w:rsidRPr="009823F8">
        <w:rPr>
          <w:rFonts w:ascii="Arial" w:hAnsi="Arial" w:cs="Arial"/>
          <w:sz w:val="14"/>
          <w:szCs w:val="14"/>
        </w:rPr>
        <w:t>, JSF, JSP, Struts, Tapestry, Velocity, and Wicket</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 Have developed large production applications with the Spring Framework and smaller applications with Pico, </w:t>
      </w:r>
      <w:proofErr w:type="spellStart"/>
      <w:r w:rsidRPr="009823F8">
        <w:rPr>
          <w:rFonts w:ascii="Arial" w:hAnsi="Arial" w:cs="Arial"/>
          <w:sz w:val="14"/>
          <w:szCs w:val="14"/>
        </w:rPr>
        <w:t>HiveMind</w:t>
      </w:r>
      <w:proofErr w:type="spellEnd"/>
      <w:r w:rsidRPr="009823F8">
        <w:rPr>
          <w:rFonts w:ascii="Arial" w:hAnsi="Arial" w:cs="Arial"/>
          <w:sz w:val="14"/>
          <w:szCs w:val="14"/>
        </w:rPr>
        <w:t>, and Keel</w:t>
      </w:r>
      <w:proofErr w:type="gramStart"/>
      <w:r w:rsidRPr="009823F8">
        <w:rPr>
          <w:rFonts w:ascii="Arial" w:hAnsi="Arial" w:cs="Arial"/>
          <w:sz w:val="14"/>
          <w:szCs w:val="14"/>
        </w:rPr>
        <w:t xml:space="preserve">.  </w:t>
      </w:r>
      <w:proofErr w:type="gramEnd"/>
      <w:r w:rsidRPr="009823F8">
        <w:rPr>
          <w:rFonts w:ascii="Arial" w:hAnsi="Arial" w:cs="Arial"/>
          <w:sz w:val="14"/>
          <w:szCs w:val="14"/>
        </w:rPr>
        <w:t>Also experienced with JavaScript environments such as Node.js and IO.js</w:t>
      </w:r>
    </w:p>
    <w:p w14:paraId="1F010732" w14:textId="77777777" w:rsidR="00CA5D81" w:rsidRPr="009823F8" w:rsidRDefault="00CA5D81" w:rsidP="00CA5D81">
      <w:pPr>
        <w:spacing w:line="360" w:lineRule="auto"/>
        <w:rPr>
          <w:rFonts w:ascii="Arial" w:hAnsi="Arial" w:cs="Arial"/>
          <w:sz w:val="14"/>
          <w:szCs w:val="14"/>
        </w:rPr>
      </w:pPr>
    </w:p>
    <w:p w14:paraId="057DD4EC" w14:textId="77777777" w:rsidR="00CA5D81" w:rsidRPr="009823F8" w:rsidRDefault="00CA5D81" w:rsidP="00CA5D81">
      <w:pPr>
        <w:numPr>
          <w:ilvl w:val="0"/>
          <w:numId w:val="19"/>
        </w:numPr>
        <w:tabs>
          <w:tab w:val="left" w:pos="360"/>
        </w:tabs>
        <w:spacing w:line="360" w:lineRule="auto"/>
        <w:rPr>
          <w:rFonts w:ascii="Arial" w:hAnsi="Arial" w:cs="Arial"/>
          <w:sz w:val="14"/>
          <w:szCs w:val="14"/>
        </w:rPr>
      </w:pPr>
      <w:r w:rsidRPr="009823F8">
        <w:rPr>
          <w:rFonts w:ascii="Arial" w:hAnsi="Arial" w:cs="Arial"/>
          <w:b/>
          <w:sz w:val="14"/>
          <w:szCs w:val="14"/>
        </w:rPr>
        <w:t>Databases</w:t>
      </w:r>
      <w:r w:rsidRPr="009823F8">
        <w:rPr>
          <w:rFonts w:ascii="Arial" w:hAnsi="Arial" w:cs="Arial"/>
          <w:sz w:val="14"/>
          <w:szCs w:val="14"/>
        </w:rPr>
        <w:t xml:space="preserve">:  Thorough experience with DB2, </w:t>
      </w:r>
      <w:proofErr w:type="spellStart"/>
      <w:r w:rsidRPr="009823F8">
        <w:rPr>
          <w:rFonts w:ascii="Arial" w:hAnsi="Arial" w:cs="Arial"/>
          <w:sz w:val="14"/>
          <w:szCs w:val="14"/>
        </w:rPr>
        <w:t>SqlServer</w:t>
      </w:r>
      <w:proofErr w:type="spellEnd"/>
      <w:r w:rsidRPr="009823F8">
        <w:rPr>
          <w:rFonts w:ascii="Arial" w:hAnsi="Arial" w:cs="Arial"/>
          <w:sz w:val="14"/>
          <w:szCs w:val="14"/>
        </w:rPr>
        <w:t>, MySQL, Oracle, and Microsoft Access</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Have also used Hypersonic, </w:t>
      </w:r>
      <w:proofErr w:type="spellStart"/>
      <w:r w:rsidRPr="009823F8">
        <w:rPr>
          <w:rFonts w:ascii="Arial" w:hAnsi="Arial" w:cs="Arial"/>
          <w:sz w:val="14"/>
          <w:szCs w:val="14"/>
        </w:rPr>
        <w:t>PostGRES</w:t>
      </w:r>
      <w:proofErr w:type="spellEnd"/>
      <w:r w:rsidRPr="009823F8">
        <w:rPr>
          <w:rFonts w:ascii="Arial" w:hAnsi="Arial" w:cs="Arial"/>
          <w:sz w:val="14"/>
          <w:szCs w:val="14"/>
        </w:rPr>
        <w:t>, Firebird, and Informix</w:t>
      </w:r>
      <w:proofErr w:type="gramStart"/>
      <w:r w:rsidRPr="009823F8">
        <w:rPr>
          <w:rFonts w:ascii="Arial" w:hAnsi="Arial" w:cs="Arial"/>
          <w:sz w:val="14"/>
          <w:szCs w:val="14"/>
        </w:rPr>
        <w:t xml:space="preserve">.  </w:t>
      </w:r>
      <w:proofErr w:type="gramEnd"/>
      <w:r w:rsidRPr="009823F8">
        <w:rPr>
          <w:rFonts w:ascii="Arial" w:hAnsi="Arial" w:cs="Arial"/>
          <w:sz w:val="14"/>
          <w:szCs w:val="14"/>
        </w:rPr>
        <w:t>Skilled with SQL and JDBC</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Have also used Hibernate, JDO, and </w:t>
      </w:r>
      <w:proofErr w:type="spellStart"/>
      <w:r w:rsidRPr="009823F8">
        <w:rPr>
          <w:rFonts w:ascii="Arial" w:hAnsi="Arial" w:cs="Arial"/>
          <w:sz w:val="14"/>
          <w:szCs w:val="14"/>
        </w:rPr>
        <w:t>iBatis</w:t>
      </w:r>
      <w:proofErr w:type="spellEnd"/>
      <w:r w:rsidRPr="009823F8">
        <w:rPr>
          <w:rFonts w:ascii="Arial" w:hAnsi="Arial" w:cs="Arial"/>
          <w:sz w:val="14"/>
          <w:szCs w:val="14"/>
        </w:rPr>
        <w:t xml:space="preserve"> as well as numerous home-grown DAO frameworks.</w:t>
      </w:r>
    </w:p>
    <w:p w14:paraId="475E0759" w14:textId="77777777" w:rsidR="00CA5D81" w:rsidRPr="009823F8" w:rsidRDefault="00CA5D81" w:rsidP="00CA5D81">
      <w:pPr>
        <w:spacing w:line="360" w:lineRule="auto"/>
        <w:rPr>
          <w:rFonts w:ascii="Arial" w:hAnsi="Arial" w:cs="Arial"/>
          <w:sz w:val="14"/>
          <w:szCs w:val="14"/>
        </w:rPr>
      </w:pPr>
    </w:p>
    <w:p w14:paraId="7D4CC236" w14:textId="77777777" w:rsidR="00CA5D81" w:rsidRPr="009823F8" w:rsidRDefault="00CA5D81" w:rsidP="00CA5D81">
      <w:pPr>
        <w:numPr>
          <w:ilvl w:val="0"/>
          <w:numId w:val="20"/>
        </w:numPr>
        <w:tabs>
          <w:tab w:val="left" w:pos="360"/>
        </w:tabs>
        <w:spacing w:line="360" w:lineRule="auto"/>
        <w:rPr>
          <w:rFonts w:ascii="Arial" w:hAnsi="Arial" w:cs="Arial"/>
          <w:sz w:val="14"/>
          <w:szCs w:val="14"/>
        </w:rPr>
      </w:pPr>
      <w:r w:rsidRPr="009823F8">
        <w:rPr>
          <w:rFonts w:ascii="Arial" w:hAnsi="Arial" w:cs="Arial"/>
          <w:b/>
          <w:sz w:val="14"/>
          <w:szCs w:val="14"/>
        </w:rPr>
        <w:t>Web Services</w:t>
      </w:r>
      <w:r w:rsidRPr="009823F8">
        <w:rPr>
          <w:rFonts w:ascii="Arial" w:hAnsi="Arial" w:cs="Arial"/>
          <w:sz w:val="14"/>
          <w:szCs w:val="14"/>
        </w:rPr>
        <w:t>:  Developed web services in Java with Apache Axis, and in PHP with various tools</w:t>
      </w:r>
      <w:proofErr w:type="gramStart"/>
      <w:r w:rsidRPr="009823F8">
        <w:rPr>
          <w:rFonts w:ascii="Arial" w:hAnsi="Arial" w:cs="Arial"/>
          <w:sz w:val="14"/>
          <w:szCs w:val="14"/>
        </w:rPr>
        <w:t xml:space="preserve">.  </w:t>
      </w:r>
      <w:proofErr w:type="gramEnd"/>
      <w:r w:rsidRPr="009823F8">
        <w:rPr>
          <w:rFonts w:ascii="Arial" w:hAnsi="Arial" w:cs="Arial"/>
          <w:sz w:val="14"/>
          <w:szCs w:val="14"/>
        </w:rPr>
        <w:t>Experienced with SOAP/WSDL</w:t>
      </w:r>
      <w:proofErr w:type="gramStart"/>
      <w:r w:rsidRPr="009823F8">
        <w:rPr>
          <w:rFonts w:ascii="Arial" w:hAnsi="Arial" w:cs="Arial"/>
          <w:sz w:val="14"/>
          <w:szCs w:val="14"/>
        </w:rPr>
        <w:t xml:space="preserve">.  </w:t>
      </w:r>
      <w:proofErr w:type="gramEnd"/>
      <w:r w:rsidRPr="009823F8">
        <w:rPr>
          <w:rFonts w:ascii="Arial" w:hAnsi="Arial" w:cs="Arial"/>
          <w:sz w:val="14"/>
          <w:szCs w:val="14"/>
        </w:rPr>
        <w:t>Have also designed and developed REST interfaces in Java.</w:t>
      </w:r>
    </w:p>
    <w:p w14:paraId="04C38C81" w14:textId="77777777" w:rsidR="00CA5D81" w:rsidRPr="009823F8" w:rsidRDefault="00CA5D81" w:rsidP="00CA5D81">
      <w:pPr>
        <w:spacing w:line="360" w:lineRule="auto"/>
        <w:rPr>
          <w:rFonts w:ascii="Arial" w:hAnsi="Arial" w:cs="Arial"/>
          <w:sz w:val="14"/>
          <w:szCs w:val="14"/>
        </w:rPr>
      </w:pPr>
    </w:p>
    <w:p w14:paraId="5CF1E024" w14:textId="77777777" w:rsidR="00CA5D81" w:rsidRPr="009823F8" w:rsidRDefault="00CA5D81" w:rsidP="00CA5D81">
      <w:pPr>
        <w:numPr>
          <w:ilvl w:val="0"/>
          <w:numId w:val="21"/>
        </w:numPr>
        <w:tabs>
          <w:tab w:val="left" w:pos="360"/>
        </w:tabs>
        <w:spacing w:line="360" w:lineRule="auto"/>
        <w:rPr>
          <w:rFonts w:ascii="Arial" w:hAnsi="Arial" w:cs="Arial"/>
          <w:sz w:val="14"/>
          <w:szCs w:val="14"/>
        </w:rPr>
      </w:pPr>
      <w:r w:rsidRPr="009823F8">
        <w:rPr>
          <w:rFonts w:ascii="Arial" w:hAnsi="Arial" w:cs="Arial"/>
          <w:b/>
          <w:sz w:val="14"/>
          <w:szCs w:val="14"/>
        </w:rPr>
        <w:t>Deployment</w:t>
      </w:r>
      <w:r w:rsidRPr="009823F8">
        <w:rPr>
          <w:rFonts w:ascii="Arial" w:hAnsi="Arial" w:cs="Arial"/>
          <w:sz w:val="14"/>
          <w:szCs w:val="14"/>
        </w:rPr>
        <w:t>:  Have used Tomcat, JBoss, WebSphere, WebLogic, and Glassfish</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On the </w:t>
      </w:r>
      <w:proofErr w:type="spellStart"/>
      <w:r w:rsidRPr="009823F8">
        <w:rPr>
          <w:rFonts w:ascii="Arial" w:hAnsi="Arial" w:cs="Arial"/>
          <w:sz w:val="14"/>
          <w:szCs w:val="14"/>
        </w:rPr>
        <w:t>Javascript</w:t>
      </w:r>
      <w:proofErr w:type="spellEnd"/>
      <w:r w:rsidRPr="009823F8">
        <w:rPr>
          <w:rFonts w:ascii="Arial" w:hAnsi="Arial" w:cs="Arial"/>
          <w:sz w:val="14"/>
          <w:szCs w:val="14"/>
        </w:rPr>
        <w:t xml:space="preserve"> side have used Node.js and IO.js.</w:t>
      </w:r>
    </w:p>
    <w:p w14:paraId="4630B685" w14:textId="77777777" w:rsidR="00CA5D81" w:rsidRPr="009823F8" w:rsidRDefault="00CA5D81" w:rsidP="00CA5D81">
      <w:pPr>
        <w:spacing w:line="360" w:lineRule="auto"/>
        <w:rPr>
          <w:rFonts w:ascii="Arial" w:hAnsi="Arial" w:cs="Arial"/>
          <w:sz w:val="14"/>
          <w:szCs w:val="14"/>
        </w:rPr>
      </w:pPr>
    </w:p>
    <w:p w14:paraId="55D6E64E" w14:textId="77777777" w:rsidR="00CA5D81" w:rsidRPr="009823F8" w:rsidRDefault="00CA5D81" w:rsidP="00CA5D81">
      <w:pPr>
        <w:numPr>
          <w:ilvl w:val="0"/>
          <w:numId w:val="22"/>
        </w:numPr>
        <w:tabs>
          <w:tab w:val="left" w:pos="360"/>
        </w:tabs>
        <w:spacing w:line="360" w:lineRule="auto"/>
        <w:rPr>
          <w:rFonts w:ascii="Arial" w:hAnsi="Arial" w:cs="Arial"/>
          <w:sz w:val="14"/>
          <w:szCs w:val="14"/>
        </w:rPr>
      </w:pPr>
      <w:r w:rsidRPr="009823F8">
        <w:rPr>
          <w:rFonts w:ascii="Arial" w:hAnsi="Arial" w:cs="Arial"/>
          <w:b/>
          <w:sz w:val="14"/>
          <w:szCs w:val="14"/>
        </w:rPr>
        <w:t>Development</w:t>
      </w:r>
      <w:r w:rsidRPr="009823F8">
        <w:rPr>
          <w:rFonts w:ascii="Arial" w:hAnsi="Arial" w:cs="Arial"/>
          <w:sz w:val="14"/>
          <w:szCs w:val="14"/>
        </w:rPr>
        <w:t xml:space="preserve">:  Strong skills with Ant and Junit, with NPM, Grunt, and Gulp as well as Jasmine and </w:t>
      </w:r>
      <w:proofErr w:type="gramStart"/>
      <w:r w:rsidRPr="009823F8">
        <w:rPr>
          <w:rFonts w:ascii="Arial" w:hAnsi="Arial" w:cs="Arial"/>
          <w:sz w:val="14"/>
          <w:szCs w:val="14"/>
        </w:rPr>
        <w:t>Mocha..</w:t>
      </w:r>
      <w:proofErr w:type="gramEnd"/>
      <w:r w:rsidRPr="009823F8">
        <w:rPr>
          <w:rFonts w:ascii="Arial" w:hAnsi="Arial" w:cs="Arial"/>
          <w:sz w:val="14"/>
          <w:szCs w:val="14"/>
        </w:rPr>
        <w:t xml:space="preserve">  Some experience with </w:t>
      </w:r>
      <w:proofErr w:type="spellStart"/>
      <w:r w:rsidRPr="009823F8">
        <w:rPr>
          <w:rFonts w:ascii="Arial" w:hAnsi="Arial" w:cs="Arial"/>
          <w:sz w:val="14"/>
          <w:szCs w:val="14"/>
        </w:rPr>
        <w:t>DBUnit</w:t>
      </w:r>
      <w:proofErr w:type="spellEnd"/>
      <w:r w:rsidRPr="009823F8">
        <w:rPr>
          <w:rFonts w:ascii="Arial" w:hAnsi="Arial" w:cs="Arial"/>
          <w:sz w:val="14"/>
          <w:szCs w:val="14"/>
        </w:rPr>
        <w:t xml:space="preserve">, </w:t>
      </w:r>
      <w:proofErr w:type="spellStart"/>
      <w:r w:rsidRPr="009823F8">
        <w:rPr>
          <w:rFonts w:ascii="Arial" w:hAnsi="Arial" w:cs="Arial"/>
          <w:sz w:val="14"/>
          <w:szCs w:val="14"/>
        </w:rPr>
        <w:t>Canoo</w:t>
      </w:r>
      <w:proofErr w:type="spellEnd"/>
      <w:r w:rsidRPr="009823F8">
        <w:rPr>
          <w:rFonts w:ascii="Arial" w:hAnsi="Arial" w:cs="Arial"/>
          <w:sz w:val="14"/>
          <w:szCs w:val="14"/>
        </w:rPr>
        <w:t xml:space="preserve"> </w:t>
      </w:r>
      <w:proofErr w:type="spellStart"/>
      <w:r w:rsidRPr="009823F8">
        <w:rPr>
          <w:rFonts w:ascii="Arial" w:hAnsi="Arial" w:cs="Arial"/>
          <w:sz w:val="14"/>
          <w:szCs w:val="14"/>
        </w:rPr>
        <w:t>WebTest</w:t>
      </w:r>
      <w:proofErr w:type="spellEnd"/>
      <w:r w:rsidRPr="009823F8">
        <w:rPr>
          <w:rFonts w:ascii="Arial" w:hAnsi="Arial" w:cs="Arial"/>
          <w:sz w:val="14"/>
          <w:szCs w:val="14"/>
        </w:rPr>
        <w:t xml:space="preserve">, and </w:t>
      </w:r>
      <w:proofErr w:type="spellStart"/>
      <w:r w:rsidRPr="009823F8">
        <w:rPr>
          <w:rFonts w:ascii="Arial" w:hAnsi="Arial" w:cs="Arial"/>
          <w:sz w:val="14"/>
          <w:szCs w:val="14"/>
        </w:rPr>
        <w:t>HttpUnit</w:t>
      </w:r>
      <w:proofErr w:type="spellEnd"/>
      <w:proofErr w:type="gramStart"/>
      <w:r w:rsidRPr="009823F8">
        <w:rPr>
          <w:rFonts w:ascii="Arial" w:hAnsi="Arial" w:cs="Arial"/>
          <w:sz w:val="14"/>
          <w:szCs w:val="14"/>
        </w:rPr>
        <w:t xml:space="preserve">.  </w:t>
      </w:r>
      <w:proofErr w:type="gramEnd"/>
      <w:r w:rsidRPr="009823F8">
        <w:rPr>
          <w:rFonts w:ascii="Arial" w:hAnsi="Arial" w:cs="Arial"/>
          <w:sz w:val="14"/>
          <w:szCs w:val="14"/>
        </w:rPr>
        <w:t>Have used most of the major IDEs, and many other developers’ tools, although still mostly code in text editors.</w:t>
      </w:r>
    </w:p>
    <w:p w14:paraId="304E1DF2" w14:textId="77777777" w:rsidR="00CA5D81" w:rsidRPr="009823F8" w:rsidRDefault="00CA5D81" w:rsidP="00CA5D81">
      <w:pPr>
        <w:spacing w:line="360" w:lineRule="auto"/>
        <w:rPr>
          <w:rFonts w:ascii="Arial" w:hAnsi="Arial" w:cs="Arial"/>
          <w:sz w:val="14"/>
          <w:szCs w:val="14"/>
        </w:rPr>
      </w:pPr>
    </w:p>
    <w:p w14:paraId="3FDF9E10" w14:textId="77777777" w:rsidR="00CA5D81" w:rsidRPr="009823F8" w:rsidRDefault="00CA5D81" w:rsidP="00CA5D81">
      <w:pPr>
        <w:numPr>
          <w:ilvl w:val="0"/>
          <w:numId w:val="23"/>
        </w:numPr>
        <w:tabs>
          <w:tab w:val="left" w:pos="360"/>
        </w:tabs>
        <w:spacing w:line="360" w:lineRule="auto"/>
        <w:rPr>
          <w:rFonts w:ascii="Arial" w:hAnsi="Arial" w:cs="Arial"/>
          <w:sz w:val="14"/>
          <w:szCs w:val="14"/>
        </w:rPr>
      </w:pPr>
      <w:r w:rsidRPr="009823F8">
        <w:rPr>
          <w:rFonts w:ascii="Arial" w:hAnsi="Arial" w:cs="Arial"/>
          <w:b/>
          <w:sz w:val="14"/>
          <w:szCs w:val="14"/>
        </w:rPr>
        <w:t>Languages</w:t>
      </w:r>
      <w:r w:rsidRPr="009823F8">
        <w:rPr>
          <w:rFonts w:ascii="Arial" w:hAnsi="Arial" w:cs="Arial"/>
          <w:sz w:val="14"/>
          <w:szCs w:val="14"/>
        </w:rPr>
        <w:t>:  Most of my recent work has been in JavaScript, and before that in Java</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Longer ago, I have used COBOL, C / C++, JCL, Pascal, Perl, PHP, Python, </w:t>
      </w:r>
      <w:proofErr w:type="spellStart"/>
      <w:r w:rsidRPr="009823F8">
        <w:rPr>
          <w:rFonts w:ascii="Arial" w:hAnsi="Arial" w:cs="Arial"/>
          <w:sz w:val="14"/>
          <w:szCs w:val="14"/>
        </w:rPr>
        <w:t>Rexx</w:t>
      </w:r>
      <w:proofErr w:type="spellEnd"/>
      <w:r w:rsidRPr="009823F8">
        <w:rPr>
          <w:rFonts w:ascii="Arial" w:hAnsi="Arial" w:cs="Arial"/>
          <w:sz w:val="14"/>
          <w:szCs w:val="14"/>
        </w:rPr>
        <w:t>, Ruby, and Visual Basic</w:t>
      </w:r>
      <w:proofErr w:type="gramStart"/>
      <w:r w:rsidRPr="009823F8">
        <w:rPr>
          <w:rFonts w:ascii="Arial" w:hAnsi="Arial" w:cs="Arial"/>
          <w:sz w:val="14"/>
          <w:szCs w:val="14"/>
        </w:rPr>
        <w:t xml:space="preserve">.  </w:t>
      </w:r>
      <w:proofErr w:type="gramEnd"/>
      <w:r w:rsidRPr="009823F8">
        <w:rPr>
          <w:rFonts w:ascii="Arial" w:hAnsi="Arial" w:cs="Arial"/>
          <w:sz w:val="14"/>
          <w:szCs w:val="14"/>
        </w:rPr>
        <w:t>I have also done small side projects in Scheme, Haskell, and Clojure, and am learning some F#.</w:t>
      </w:r>
    </w:p>
    <w:p w14:paraId="00BF9ACB" w14:textId="77777777" w:rsidR="00CA5D81" w:rsidRPr="009823F8" w:rsidRDefault="00CA5D81" w:rsidP="00CA5D81">
      <w:pPr>
        <w:spacing w:line="360" w:lineRule="auto"/>
        <w:rPr>
          <w:rFonts w:ascii="Arial" w:hAnsi="Arial" w:cs="Arial"/>
          <w:sz w:val="14"/>
          <w:szCs w:val="14"/>
        </w:rPr>
      </w:pPr>
    </w:p>
    <w:p w14:paraId="51A1FC17" w14:textId="77777777" w:rsidR="00CA5D81" w:rsidRPr="009823F8" w:rsidRDefault="00CA5D81" w:rsidP="00CA5D81">
      <w:pPr>
        <w:numPr>
          <w:ilvl w:val="0"/>
          <w:numId w:val="24"/>
        </w:numPr>
        <w:tabs>
          <w:tab w:val="left" w:pos="360"/>
        </w:tabs>
        <w:spacing w:line="360" w:lineRule="auto"/>
        <w:rPr>
          <w:rFonts w:ascii="Arial" w:hAnsi="Arial" w:cs="Arial"/>
          <w:sz w:val="14"/>
          <w:szCs w:val="14"/>
        </w:rPr>
      </w:pPr>
      <w:r w:rsidRPr="009823F8">
        <w:rPr>
          <w:rFonts w:ascii="Arial" w:hAnsi="Arial" w:cs="Arial"/>
          <w:b/>
          <w:sz w:val="14"/>
          <w:szCs w:val="14"/>
        </w:rPr>
        <w:t>Environments</w:t>
      </w:r>
      <w:r w:rsidRPr="009823F8">
        <w:rPr>
          <w:rFonts w:ascii="Arial" w:hAnsi="Arial" w:cs="Arial"/>
          <w:sz w:val="14"/>
          <w:szCs w:val="14"/>
        </w:rPr>
        <w:t>:  Mostly worked in a Windows environment, but I do have experience with various flavors of Unix/Linux as well as IBM mainframes.</w:t>
      </w:r>
    </w:p>
    <w:p w14:paraId="4E50EDD9" w14:textId="77777777" w:rsidR="00CA5D81" w:rsidRPr="009823F8" w:rsidRDefault="00CA5D81" w:rsidP="00CA5D81">
      <w:pPr>
        <w:spacing w:line="360" w:lineRule="auto"/>
        <w:rPr>
          <w:rFonts w:ascii="Arial" w:hAnsi="Arial" w:cs="Arial"/>
          <w:sz w:val="14"/>
          <w:szCs w:val="14"/>
        </w:rPr>
      </w:pPr>
    </w:p>
    <w:p w14:paraId="11C18DEE" w14:textId="77777777" w:rsidR="00CA5D81" w:rsidRPr="009823F8" w:rsidRDefault="00CA5D81" w:rsidP="00CA5D81">
      <w:pPr>
        <w:numPr>
          <w:ilvl w:val="0"/>
          <w:numId w:val="25"/>
        </w:numPr>
        <w:tabs>
          <w:tab w:val="left" w:pos="360"/>
        </w:tabs>
        <w:spacing w:line="360" w:lineRule="auto"/>
        <w:rPr>
          <w:rFonts w:ascii="Arial" w:hAnsi="Arial" w:cs="Arial"/>
          <w:sz w:val="14"/>
          <w:szCs w:val="14"/>
        </w:rPr>
      </w:pPr>
      <w:r w:rsidRPr="009823F8">
        <w:rPr>
          <w:rFonts w:ascii="Arial" w:hAnsi="Arial" w:cs="Arial"/>
          <w:b/>
          <w:sz w:val="14"/>
          <w:szCs w:val="14"/>
        </w:rPr>
        <w:t>Architecture and Design</w:t>
      </w:r>
      <w:r w:rsidRPr="009823F8">
        <w:rPr>
          <w:rFonts w:ascii="Arial" w:hAnsi="Arial" w:cs="Arial"/>
          <w:sz w:val="14"/>
          <w:szCs w:val="14"/>
        </w:rPr>
        <w:t>:  Have designed small to mid-sized systems, and integrated larger ones out of existing pieces</w:t>
      </w:r>
      <w:proofErr w:type="gramStart"/>
      <w:r w:rsidRPr="009823F8">
        <w:rPr>
          <w:rFonts w:ascii="Arial" w:hAnsi="Arial" w:cs="Arial"/>
          <w:sz w:val="14"/>
          <w:szCs w:val="14"/>
        </w:rPr>
        <w:t xml:space="preserve">.  </w:t>
      </w:r>
      <w:proofErr w:type="gramEnd"/>
      <w:r w:rsidRPr="009823F8">
        <w:rPr>
          <w:rFonts w:ascii="Arial" w:hAnsi="Arial" w:cs="Arial"/>
          <w:sz w:val="14"/>
          <w:szCs w:val="14"/>
        </w:rPr>
        <w:t>Worked with large, heterogeneous, distributed teams on design</w:t>
      </w:r>
      <w:proofErr w:type="gramStart"/>
      <w:r w:rsidRPr="009823F8">
        <w:rPr>
          <w:rFonts w:ascii="Arial" w:hAnsi="Arial" w:cs="Arial"/>
          <w:sz w:val="14"/>
          <w:szCs w:val="14"/>
        </w:rPr>
        <w:t xml:space="preserve">.  </w:t>
      </w:r>
      <w:proofErr w:type="gramEnd"/>
      <w:r w:rsidRPr="009823F8">
        <w:rPr>
          <w:rFonts w:ascii="Arial" w:hAnsi="Arial" w:cs="Arial"/>
          <w:sz w:val="14"/>
          <w:szCs w:val="14"/>
        </w:rPr>
        <w:t>Comfortable with the UML and design documentation.</w:t>
      </w:r>
    </w:p>
    <w:p w14:paraId="496E8CBF" w14:textId="77777777" w:rsidR="00CA5D81" w:rsidRPr="009823F8" w:rsidRDefault="00CA5D81" w:rsidP="00CA5D81">
      <w:pPr>
        <w:spacing w:line="360" w:lineRule="auto"/>
        <w:rPr>
          <w:rFonts w:ascii="Arial" w:hAnsi="Arial" w:cs="Arial"/>
          <w:sz w:val="14"/>
          <w:szCs w:val="14"/>
        </w:rPr>
      </w:pPr>
    </w:p>
    <w:p w14:paraId="311A5873" w14:textId="77777777" w:rsidR="00CA5D81" w:rsidRPr="009823F8" w:rsidRDefault="00CA5D81" w:rsidP="00CA5D81">
      <w:pPr>
        <w:numPr>
          <w:ilvl w:val="0"/>
          <w:numId w:val="26"/>
        </w:numPr>
        <w:tabs>
          <w:tab w:val="left" w:pos="360"/>
        </w:tabs>
        <w:spacing w:line="360" w:lineRule="auto"/>
        <w:rPr>
          <w:rFonts w:ascii="Arial" w:hAnsi="Arial" w:cs="Arial"/>
          <w:sz w:val="14"/>
          <w:szCs w:val="14"/>
        </w:rPr>
      </w:pPr>
      <w:r w:rsidRPr="009823F8">
        <w:rPr>
          <w:rFonts w:ascii="Arial" w:hAnsi="Arial" w:cs="Arial"/>
          <w:b/>
          <w:sz w:val="14"/>
          <w:szCs w:val="14"/>
        </w:rPr>
        <w:t>Project Management</w:t>
      </w:r>
      <w:r w:rsidRPr="009823F8">
        <w:rPr>
          <w:rFonts w:ascii="Arial" w:hAnsi="Arial" w:cs="Arial"/>
          <w:sz w:val="14"/>
          <w:szCs w:val="14"/>
        </w:rPr>
        <w:t>:  Have managed teams of three to ten developers on all technical aspects of a project from requirements gathering through design, development, deployment, and support</w:t>
      </w:r>
      <w:proofErr w:type="gramStart"/>
      <w:r w:rsidRPr="009823F8">
        <w:rPr>
          <w:rFonts w:ascii="Arial" w:hAnsi="Arial" w:cs="Arial"/>
          <w:sz w:val="14"/>
          <w:szCs w:val="14"/>
        </w:rPr>
        <w:t xml:space="preserve">.  </w:t>
      </w:r>
      <w:proofErr w:type="gramEnd"/>
      <w:r w:rsidRPr="009823F8">
        <w:rPr>
          <w:rFonts w:ascii="Arial" w:hAnsi="Arial" w:cs="Arial"/>
          <w:sz w:val="14"/>
          <w:szCs w:val="14"/>
        </w:rPr>
        <w:t xml:space="preserve">Skilled in analyzing a team’s </w:t>
      </w:r>
      <w:proofErr w:type="gramStart"/>
      <w:r w:rsidRPr="009823F8">
        <w:rPr>
          <w:rFonts w:ascii="Arial" w:hAnsi="Arial" w:cs="Arial"/>
          <w:sz w:val="14"/>
          <w:szCs w:val="14"/>
        </w:rPr>
        <w:t>strengths, and</w:t>
      </w:r>
      <w:proofErr w:type="gramEnd"/>
      <w:r w:rsidRPr="009823F8">
        <w:rPr>
          <w:rFonts w:ascii="Arial" w:hAnsi="Arial" w:cs="Arial"/>
          <w:sz w:val="14"/>
          <w:szCs w:val="14"/>
        </w:rPr>
        <w:t xml:space="preserve"> motivating developers.  No pure management experience.</w:t>
      </w:r>
    </w:p>
    <w:p w14:paraId="5ABFFE2E" w14:textId="77777777" w:rsidR="00CA5D81" w:rsidRPr="009823F8" w:rsidRDefault="00CA5D81" w:rsidP="00CA5D81">
      <w:pPr>
        <w:spacing w:line="360" w:lineRule="auto"/>
        <w:rPr>
          <w:rFonts w:ascii="Arial" w:hAnsi="Arial" w:cs="Arial"/>
          <w:sz w:val="14"/>
          <w:szCs w:val="14"/>
        </w:rPr>
      </w:pPr>
    </w:p>
    <w:p w14:paraId="128712B7" w14:textId="77777777" w:rsidR="00CA5D81" w:rsidRPr="009823F8" w:rsidRDefault="00CA5D81" w:rsidP="00CA5D81">
      <w:pPr>
        <w:numPr>
          <w:ilvl w:val="0"/>
          <w:numId w:val="27"/>
        </w:numPr>
        <w:tabs>
          <w:tab w:val="left" w:pos="360"/>
        </w:tabs>
        <w:spacing w:line="360" w:lineRule="auto"/>
        <w:rPr>
          <w:rFonts w:ascii="Arial" w:hAnsi="Arial" w:cs="Arial"/>
          <w:sz w:val="14"/>
          <w:szCs w:val="14"/>
        </w:rPr>
      </w:pPr>
      <w:r w:rsidRPr="009823F8">
        <w:rPr>
          <w:rFonts w:ascii="Arial" w:hAnsi="Arial" w:cs="Arial"/>
          <w:b/>
          <w:sz w:val="14"/>
          <w:szCs w:val="14"/>
        </w:rPr>
        <w:lastRenderedPageBreak/>
        <w:t>Communications</w:t>
      </w:r>
      <w:r w:rsidRPr="009823F8">
        <w:rPr>
          <w:rFonts w:ascii="Arial" w:hAnsi="Arial" w:cs="Arial"/>
          <w:sz w:val="14"/>
          <w:szCs w:val="14"/>
        </w:rPr>
        <w:t>:  Excellent writing skills</w:t>
      </w:r>
      <w:proofErr w:type="gramStart"/>
      <w:r w:rsidRPr="009823F8">
        <w:rPr>
          <w:rFonts w:ascii="Arial" w:hAnsi="Arial" w:cs="Arial"/>
          <w:sz w:val="14"/>
          <w:szCs w:val="14"/>
        </w:rPr>
        <w:t xml:space="preserve">.  </w:t>
      </w:r>
      <w:proofErr w:type="gramEnd"/>
      <w:r w:rsidRPr="009823F8">
        <w:rPr>
          <w:rFonts w:ascii="Arial" w:hAnsi="Arial" w:cs="Arial"/>
          <w:sz w:val="14"/>
          <w:szCs w:val="14"/>
        </w:rPr>
        <w:t>Open, communicative, and friendly</w:t>
      </w:r>
      <w:proofErr w:type="gramStart"/>
      <w:r w:rsidRPr="009823F8">
        <w:rPr>
          <w:rFonts w:ascii="Arial" w:hAnsi="Arial" w:cs="Arial"/>
          <w:sz w:val="14"/>
          <w:szCs w:val="14"/>
        </w:rPr>
        <w:t xml:space="preserve">.  </w:t>
      </w:r>
      <w:proofErr w:type="gramEnd"/>
      <w:r w:rsidRPr="009823F8">
        <w:rPr>
          <w:rFonts w:ascii="Arial" w:hAnsi="Arial" w:cs="Arial"/>
          <w:sz w:val="14"/>
          <w:szCs w:val="14"/>
        </w:rPr>
        <w:t>Willing to work as a member of a team or to take on leadership roles.</w:t>
      </w:r>
    </w:p>
    <w:p w14:paraId="62E5AE73" w14:textId="77777777" w:rsidR="00CA5D81" w:rsidRPr="009823F8" w:rsidRDefault="00CA5D81" w:rsidP="00CA5D81">
      <w:pPr>
        <w:spacing w:line="360" w:lineRule="auto"/>
        <w:rPr>
          <w:rFonts w:ascii="Arial" w:hAnsi="Arial" w:cs="Arial"/>
          <w:sz w:val="14"/>
          <w:szCs w:val="14"/>
        </w:rPr>
      </w:pPr>
    </w:p>
    <w:p w14:paraId="206265EB" w14:textId="77777777" w:rsidR="00CA5D81" w:rsidRPr="009823F8" w:rsidRDefault="00CA5D81" w:rsidP="00CA5D81">
      <w:pPr>
        <w:pStyle w:val="Titre1"/>
        <w:numPr>
          <w:ilvl w:val="0"/>
          <w:numId w:val="1"/>
        </w:numPr>
        <w:tabs>
          <w:tab w:val="left" w:pos="0"/>
          <w:tab w:val="num" w:pos="720"/>
        </w:tabs>
        <w:spacing w:line="360" w:lineRule="auto"/>
        <w:ind w:left="720" w:hanging="360"/>
        <w:rPr>
          <w:rFonts w:ascii="Arial" w:hAnsi="Arial"/>
          <w:sz w:val="14"/>
          <w:szCs w:val="14"/>
        </w:rPr>
      </w:pPr>
      <w:r w:rsidRPr="009823F8">
        <w:rPr>
          <w:rFonts w:ascii="Arial" w:hAnsi="Arial"/>
          <w:sz w:val="14"/>
          <w:szCs w:val="14"/>
        </w:rPr>
        <w:t>Education</w:t>
      </w:r>
    </w:p>
    <w:p w14:paraId="79ECB0AC" w14:textId="77777777" w:rsidR="00CA5D81" w:rsidRPr="009823F8" w:rsidRDefault="00CA5D81" w:rsidP="00CA5D81">
      <w:pPr>
        <w:numPr>
          <w:ilvl w:val="0"/>
          <w:numId w:val="3"/>
        </w:numPr>
        <w:tabs>
          <w:tab w:val="left" w:pos="360"/>
        </w:tabs>
        <w:spacing w:line="360" w:lineRule="auto"/>
        <w:rPr>
          <w:rFonts w:ascii="Arial" w:hAnsi="Arial" w:cs="Arial"/>
          <w:sz w:val="14"/>
          <w:szCs w:val="14"/>
        </w:rPr>
      </w:pPr>
      <w:r w:rsidRPr="009823F8">
        <w:rPr>
          <w:rFonts w:ascii="Arial" w:hAnsi="Arial" w:cs="Arial"/>
          <w:sz w:val="14"/>
          <w:szCs w:val="14"/>
        </w:rPr>
        <w:t xml:space="preserve">1996-1998, Graduate Studies toward PhD (not </w:t>
      </w:r>
      <w:proofErr w:type="gramStart"/>
      <w:r w:rsidRPr="009823F8">
        <w:rPr>
          <w:rFonts w:ascii="Arial" w:hAnsi="Arial" w:cs="Arial"/>
          <w:sz w:val="14"/>
          <w:szCs w:val="14"/>
        </w:rPr>
        <w:t>completed)  in</w:t>
      </w:r>
      <w:proofErr w:type="gramEnd"/>
      <w:r w:rsidRPr="009823F8">
        <w:rPr>
          <w:rFonts w:ascii="Arial" w:hAnsi="Arial" w:cs="Arial"/>
          <w:sz w:val="14"/>
          <w:szCs w:val="14"/>
        </w:rPr>
        <w:t xml:space="preserve"> Mathematics</w:t>
      </w:r>
    </w:p>
    <w:p w14:paraId="0842C18E" w14:textId="77777777" w:rsidR="00CA5D81" w:rsidRPr="009823F8" w:rsidRDefault="00CA5D81" w:rsidP="00CA5D81">
      <w:pPr>
        <w:spacing w:line="360" w:lineRule="auto"/>
        <w:ind w:left="360"/>
        <w:rPr>
          <w:rFonts w:ascii="Arial" w:hAnsi="Arial" w:cs="Arial"/>
          <w:sz w:val="14"/>
          <w:szCs w:val="14"/>
        </w:rPr>
      </w:pPr>
      <w:r w:rsidRPr="009823F8">
        <w:rPr>
          <w:rFonts w:ascii="Arial" w:hAnsi="Arial" w:cs="Arial"/>
          <w:sz w:val="14"/>
          <w:szCs w:val="14"/>
        </w:rPr>
        <w:t>Wesleyan University</w:t>
      </w:r>
      <w:proofErr w:type="gramStart"/>
      <w:r w:rsidRPr="009823F8">
        <w:rPr>
          <w:rFonts w:ascii="Arial" w:hAnsi="Arial" w:cs="Arial"/>
          <w:sz w:val="14"/>
          <w:szCs w:val="14"/>
        </w:rPr>
        <w:t xml:space="preserve">.  </w:t>
      </w:r>
      <w:proofErr w:type="gramEnd"/>
      <w:r w:rsidRPr="009823F8">
        <w:rPr>
          <w:rFonts w:ascii="Arial" w:hAnsi="Arial" w:cs="Arial"/>
          <w:sz w:val="14"/>
          <w:szCs w:val="14"/>
        </w:rPr>
        <w:t>Middletown, CT</w:t>
      </w:r>
    </w:p>
    <w:p w14:paraId="04081CDC" w14:textId="77777777" w:rsidR="00CA5D81" w:rsidRPr="009823F8" w:rsidRDefault="00CA5D81" w:rsidP="00CA5D81">
      <w:pPr>
        <w:spacing w:line="360" w:lineRule="auto"/>
        <w:ind w:left="360"/>
        <w:rPr>
          <w:rFonts w:ascii="Arial" w:hAnsi="Arial" w:cs="Arial"/>
          <w:sz w:val="14"/>
          <w:szCs w:val="14"/>
        </w:rPr>
      </w:pPr>
      <w:r w:rsidRPr="009823F8">
        <w:rPr>
          <w:rFonts w:ascii="Arial" w:hAnsi="Arial" w:cs="Arial"/>
          <w:sz w:val="14"/>
          <w:szCs w:val="14"/>
        </w:rPr>
        <w:t>Major field of study: combinatorics</w:t>
      </w:r>
    </w:p>
    <w:p w14:paraId="4647E735" w14:textId="77777777" w:rsidR="00CA5D81" w:rsidRPr="009823F8" w:rsidRDefault="00CA5D81" w:rsidP="00CA5D81">
      <w:pPr>
        <w:spacing w:line="360" w:lineRule="auto"/>
        <w:rPr>
          <w:rFonts w:ascii="Arial" w:hAnsi="Arial" w:cs="Arial"/>
          <w:sz w:val="14"/>
          <w:szCs w:val="14"/>
        </w:rPr>
      </w:pPr>
    </w:p>
    <w:p w14:paraId="4F7DBA70" w14:textId="77777777" w:rsidR="00CA5D81" w:rsidRPr="009823F8" w:rsidRDefault="00CA5D81" w:rsidP="00CA5D81">
      <w:pPr>
        <w:numPr>
          <w:ilvl w:val="0"/>
          <w:numId w:val="28"/>
        </w:numPr>
        <w:tabs>
          <w:tab w:val="left" w:pos="360"/>
        </w:tabs>
        <w:spacing w:line="360" w:lineRule="auto"/>
        <w:rPr>
          <w:rFonts w:ascii="Arial" w:hAnsi="Arial" w:cs="Arial"/>
          <w:sz w:val="14"/>
          <w:szCs w:val="14"/>
        </w:rPr>
      </w:pPr>
      <w:r w:rsidRPr="009823F8">
        <w:rPr>
          <w:rFonts w:ascii="Arial" w:hAnsi="Arial" w:cs="Arial"/>
          <w:sz w:val="14"/>
          <w:szCs w:val="14"/>
        </w:rPr>
        <w:t>1989, Bachelor of Arts in Mathematics</w:t>
      </w:r>
      <w:proofErr w:type="gramStart"/>
      <w:r w:rsidRPr="009823F8">
        <w:rPr>
          <w:rFonts w:ascii="Arial" w:hAnsi="Arial" w:cs="Arial"/>
          <w:sz w:val="14"/>
          <w:szCs w:val="14"/>
        </w:rPr>
        <w:t xml:space="preserve">.  </w:t>
      </w:r>
      <w:proofErr w:type="gramEnd"/>
    </w:p>
    <w:p w14:paraId="256640E4" w14:textId="77777777" w:rsidR="00CA5D81" w:rsidRPr="009823F8" w:rsidRDefault="00CA5D81" w:rsidP="00CA5D81">
      <w:pPr>
        <w:spacing w:line="360" w:lineRule="auto"/>
        <w:ind w:left="360"/>
        <w:rPr>
          <w:rFonts w:ascii="Arial" w:hAnsi="Arial" w:cs="Arial"/>
          <w:sz w:val="14"/>
          <w:szCs w:val="14"/>
        </w:rPr>
      </w:pPr>
      <w:r w:rsidRPr="009823F8">
        <w:rPr>
          <w:rFonts w:ascii="Arial" w:hAnsi="Arial" w:cs="Arial"/>
          <w:sz w:val="14"/>
          <w:szCs w:val="14"/>
        </w:rPr>
        <w:t>Wesleyan University</w:t>
      </w:r>
      <w:proofErr w:type="gramStart"/>
      <w:r w:rsidRPr="009823F8">
        <w:rPr>
          <w:rFonts w:ascii="Arial" w:hAnsi="Arial" w:cs="Arial"/>
          <w:sz w:val="14"/>
          <w:szCs w:val="14"/>
        </w:rPr>
        <w:t xml:space="preserve">.  </w:t>
      </w:r>
      <w:proofErr w:type="gramEnd"/>
      <w:r w:rsidRPr="009823F8">
        <w:rPr>
          <w:rFonts w:ascii="Arial" w:hAnsi="Arial" w:cs="Arial"/>
          <w:sz w:val="14"/>
          <w:szCs w:val="14"/>
        </w:rPr>
        <w:t>Middletown, CT</w:t>
      </w:r>
    </w:p>
    <w:p w14:paraId="5ED43B60" w14:textId="77777777" w:rsidR="00CA5D81" w:rsidRPr="009823F8" w:rsidRDefault="00CA5D81" w:rsidP="00CA5D81">
      <w:pPr>
        <w:spacing w:line="360" w:lineRule="auto"/>
        <w:ind w:left="360"/>
        <w:rPr>
          <w:rFonts w:ascii="Arial" w:hAnsi="Arial" w:cs="Arial"/>
          <w:sz w:val="14"/>
          <w:szCs w:val="14"/>
        </w:rPr>
      </w:pPr>
      <w:r w:rsidRPr="009823F8">
        <w:rPr>
          <w:rFonts w:ascii="Arial" w:hAnsi="Arial" w:cs="Arial"/>
          <w:sz w:val="14"/>
          <w:szCs w:val="14"/>
        </w:rPr>
        <w:t>Minor in religion</w:t>
      </w:r>
      <w:proofErr w:type="gramStart"/>
      <w:r w:rsidRPr="009823F8">
        <w:rPr>
          <w:rFonts w:ascii="Arial" w:hAnsi="Arial" w:cs="Arial"/>
          <w:sz w:val="14"/>
          <w:szCs w:val="14"/>
        </w:rPr>
        <w:t xml:space="preserve">.  </w:t>
      </w:r>
      <w:proofErr w:type="gramEnd"/>
      <w:r w:rsidRPr="009823F8">
        <w:rPr>
          <w:rFonts w:ascii="Arial" w:hAnsi="Arial" w:cs="Arial"/>
          <w:sz w:val="14"/>
          <w:szCs w:val="14"/>
        </w:rPr>
        <w:t>GPA: 3.5 overall, 4.0 in math</w:t>
      </w:r>
    </w:p>
    <w:p w14:paraId="0EF6B5D5" w14:textId="77777777" w:rsidR="00CA5D81" w:rsidRPr="009823F8" w:rsidRDefault="00CA5D81" w:rsidP="00CA5D81">
      <w:pPr>
        <w:spacing w:line="360" w:lineRule="auto"/>
        <w:rPr>
          <w:rFonts w:ascii="Arial" w:hAnsi="Arial" w:cs="Arial"/>
          <w:sz w:val="14"/>
          <w:szCs w:val="14"/>
        </w:rPr>
      </w:pPr>
    </w:p>
    <w:p w14:paraId="29AA6BB2" w14:textId="77777777" w:rsidR="00CA5D81" w:rsidRPr="009823F8" w:rsidRDefault="00CA5D81" w:rsidP="00CA5D81">
      <w:pPr>
        <w:spacing w:line="360" w:lineRule="auto"/>
        <w:rPr>
          <w:rFonts w:ascii="Arial" w:hAnsi="Arial" w:cs="Arial"/>
          <w:sz w:val="14"/>
          <w:szCs w:val="14"/>
        </w:rPr>
      </w:pPr>
    </w:p>
    <w:p w14:paraId="09F251CD" w14:textId="77777777" w:rsidR="00CA5D81" w:rsidRPr="009823F8" w:rsidRDefault="00CA5D81" w:rsidP="00CA5D81">
      <w:pPr>
        <w:pStyle w:val="Titre1"/>
        <w:numPr>
          <w:ilvl w:val="0"/>
          <w:numId w:val="1"/>
        </w:numPr>
        <w:tabs>
          <w:tab w:val="left" w:pos="0"/>
          <w:tab w:val="num" w:pos="720"/>
        </w:tabs>
        <w:spacing w:line="360" w:lineRule="auto"/>
        <w:ind w:left="720" w:hanging="360"/>
        <w:rPr>
          <w:rFonts w:ascii="Arial" w:hAnsi="Arial"/>
          <w:sz w:val="14"/>
          <w:szCs w:val="14"/>
        </w:rPr>
      </w:pPr>
      <w:r w:rsidRPr="009823F8">
        <w:rPr>
          <w:rFonts w:ascii="Arial" w:hAnsi="Arial"/>
          <w:sz w:val="14"/>
          <w:szCs w:val="14"/>
        </w:rPr>
        <w:t>Online</w:t>
      </w:r>
    </w:p>
    <w:p w14:paraId="3038D98D" w14:textId="77777777" w:rsidR="00CA5D81" w:rsidRPr="009823F8" w:rsidRDefault="00CA5D81" w:rsidP="00CA5D81">
      <w:pPr>
        <w:numPr>
          <w:ilvl w:val="0"/>
          <w:numId w:val="29"/>
        </w:numPr>
        <w:tabs>
          <w:tab w:val="left" w:pos="360"/>
        </w:tabs>
        <w:spacing w:line="360" w:lineRule="auto"/>
        <w:rPr>
          <w:rFonts w:ascii="Arial" w:hAnsi="Arial" w:cs="Arial"/>
          <w:sz w:val="14"/>
          <w:szCs w:val="14"/>
        </w:rPr>
      </w:pPr>
      <w:r w:rsidRPr="009823F8">
        <w:rPr>
          <w:rFonts w:ascii="Arial" w:hAnsi="Arial" w:cs="Arial"/>
          <w:sz w:val="14"/>
          <w:szCs w:val="14"/>
        </w:rPr>
        <w:t>Twitter: @scott_sauyet</w:t>
      </w:r>
    </w:p>
    <w:p w14:paraId="0FFEB2EB" w14:textId="77777777" w:rsidR="00CA5D81" w:rsidRPr="009823F8" w:rsidRDefault="00CA5D81" w:rsidP="00CA5D81">
      <w:pPr>
        <w:numPr>
          <w:ilvl w:val="0"/>
          <w:numId w:val="29"/>
        </w:numPr>
        <w:tabs>
          <w:tab w:val="left" w:pos="360"/>
        </w:tabs>
        <w:spacing w:line="360" w:lineRule="auto"/>
        <w:rPr>
          <w:rFonts w:ascii="Arial" w:hAnsi="Arial" w:cs="Arial"/>
          <w:sz w:val="14"/>
          <w:szCs w:val="14"/>
        </w:rPr>
      </w:pPr>
      <w:proofErr w:type="spellStart"/>
      <w:r w:rsidRPr="009823F8">
        <w:rPr>
          <w:rFonts w:ascii="Arial" w:hAnsi="Arial" w:cs="Arial"/>
          <w:sz w:val="14"/>
          <w:szCs w:val="14"/>
        </w:rPr>
        <w:t>Github</w:t>
      </w:r>
      <w:proofErr w:type="spellEnd"/>
      <w:r w:rsidRPr="009823F8">
        <w:rPr>
          <w:rFonts w:ascii="Arial" w:hAnsi="Arial" w:cs="Arial"/>
          <w:sz w:val="14"/>
          <w:szCs w:val="14"/>
        </w:rPr>
        <w:t>: https://github.com/CrossEye</w:t>
      </w:r>
    </w:p>
    <w:p w14:paraId="392299CB" w14:textId="77777777" w:rsidR="00CA5D81" w:rsidRPr="009823F8" w:rsidRDefault="00CA5D81" w:rsidP="00CA5D81">
      <w:pPr>
        <w:numPr>
          <w:ilvl w:val="0"/>
          <w:numId w:val="29"/>
        </w:numPr>
        <w:tabs>
          <w:tab w:val="left" w:pos="360"/>
        </w:tabs>
        <w:spacing w:line="360" w:lineRule="auto"/>
        <w:rPr>
          <w:rFonts w:ascii="Arial" w:hAnsi="Arial" w:cs="Arial"/>
          <w:sz w:val="14"/>
          <w:szCs w:val="14"/>
        </w:rPr>
      </w:pPr>
      <w:proofErr w:type="spellStart"/>
      <w:r w:rsidRPr="009823F8">
        <w:rPr>
          <w:rFonts w:ascii="Arial" w:hAnsi="Arial" w:cs="Arial"/>
          <w:sz w:val="14"/>
          <w:szCs w:val="14"/>
        </w:rPr>
        <w:t>StackOverflow</w:t>
      </w:r>
      <w:proofErr w:type="spellEnd"/>
      <w:r w:rsidRPr="009823F8">
        <w:rPr>
          <w:rFonts w:ascii="Arial" w:hAnsi="Arial" w:cs="Arial"/>
          <w:sz w:val="14"/>
          <w:szCs w:val="14"/>
        </w:rPr>
        <w:t xml:space="preserve">: </w:t>
      </w:r>
      <w:hyperlink r:id="rId6" w:history="1">
        <w:r w:rsidRPr="009823F8">
          <w:rPr>
            <w:rStyle w:val="Lienhypertexte"/>
            <w:rFonts w:ascii="Arial" w:hAnsi="Arial" w:cs="Arial"/>
            <w:sz w:val="14"/>
            <w:szCs w:val="14"/>
          </w:rPr>
          <w:t>http://stackoverflow.com/users/1243641</w:t>
        </w:r>
      </w:hyperlink>
    </w:p>
    <w:p w14:paraId="7F72D1F7" w14:textId="77777777" w:rsidR="00CA5D81" w:rsidRPr="009823F8" w:rsidRDefault="00CA5D81" w:rsidP="00CA5D81">
      <w:pPr>
        <w:numPr>
          <w:ilvl w:val="0"/>
          <w:numId w:val="29"/>
        </w:numPr>
        <w:tabs>
          <w:tab w:val="left" w:pos="360"/>
        </w:tabs>
        <w:spacing w:line="360" w:lineRule="auto"/>
        <w:rPr>
          <w:rFonts w:ascii="Arial" w:hAnsi="Arial" w:cs="Arial"/>
          <w:sz w:val="14"/>
          <w:szCs w:val="14"/>
        </w:rPr>
      </w:pPr>
      <w:r w:rsidRPr="009823F8">
        <w:rPr>
          <w:rFonts w:ascii="Arial" w:hAnsi="Arial" w:cs="Arial"/>
          <w:sz w:val="14"/>
          <w:szCs w:val="14"/>
        </w:rPr>
        <w:t>Tech Blog: http://fr.umio.us/</w:t>
      </w:r>
    </w:p>
    <w:p w14:paraId="72EDED09" w14:textId="77777777" w:rsidR="00CA5D81" w:rsidRPr="009823F8" w:rsidRDefault="00CA5D81" w:rsidP="00CA5D81">
      <w:pPr>
        <w:spacing w:line="360" w:lineRule="auto"/>
        <w:rPr>
          <w:rFonts w:ascii="Arial" w:hAnsi="Arial" w:cs="Arial"/>
          <w:sz w:val="14"/>
          <w:szCs w:val="14"/>
        </w:rPr>
      </w:pPr>
    </w:p>
    <w:p w14:paraId="2CAB594C" w14:textId="77777777" w:rsidR="00CA5D81" w:rsidRPr="009823F8" w:rsidRDefault="00CA5D81" w:rsidP="00CA5D81">
      <w:pPr>
        <w:spacing w:line="360" w:lineRule="auto"/>
        <w:rPr>
          <w:rFonts w:ascii="Arial" w:hAnsi="Arial" w:cs="Arial"/>
          <w:sz w:val="14"/>
          <w:szCs w:val="14"/>
        </w:rPr>
      </w:pPr>
    </w:p>
    <w:p w14:paraId="448D8928" w14:textId="77777777" w:rsidR="00CA5D81" w:rsidRPr="009823F8" w:rsidRDefault="00CA5D81" w:rsidP="00CA5D81">
      <w:pPr>
        <w:pStyle w:val="Titre1"/>
        <w:numPr>
          <w:ilvl w:val="0"/>
          <w:numId w:val="1"/>
        </w:numPr>
        <w:tabs>
          <w:tab w:val="left" w:pos="0"/>
          <w:tab w:val="num" w:pos="720"/>
        </w:tabs>
        <w:spacing w:line="360" w:lineRule="auto"/>
        <w:ind w:left="720" w:hanging="360"/>
        <w:rPr>
          <w:rFonts w:ascii="Arial" w:hAnsi="Arial"/>
          <w:sz w:val="14"/>
          <w:szCs w:val="14"/>
        </w:rPr>
      </w:pPr>
      <w:r w:rsidRPr="009823F8">
        <w:rPr>
          <w:rFonts w:ascii="Arial" w:hAnsi="Arial"/>
          <w:sz w:val="14"/>
          <w:szCs w:val="14"/>
        </w:rPr>
        <w:t>Additional Information</w:t>
      </w:r>
    </w:p>
    <w:p w14:paraId="04D3A77D" w14:textId="77777777" w:rsidR="00CA5D81" w:rsidRPr="009823F8" w:rsidRDefault="00CA5D81" w:rsidP="00CA5D81">
      <w:pPr>
        <w:spacing w:line="360" w:lineRule="auto"/>
        <w:rPr>
          <w:rFonts w:ascii="Arial" w:hAnsi="Arial" w:cs="Arial"/>
          <w:sz w:val="14"/>
          <w:szCs w:val="14"/>
        </w:rPr>
      </w:pPr>
      <w:r w:rsidRPr="009823F8">
        <w:rPr>
          <w:rFonts w:ascii="Arial" w:hAnsi="Arial" w:cs="Arial"/>
          <w:sz w:val="14"/>
          <w:szCs w:val="14"/>
        </w:rPr>
        <w:t>The most recent and complete version of this resume is at http://scott.sauyet.com/resume/</w:t>
      </w:r>
    </w:p>
    <w:p w14:paraId="46CD25B9" w14:textId="77777777" w:rsidR="00CA5D81" w:rsidRPr="009823F8" w:rsidRDefault="00CA5D81" w:rsidP="00CA5D81">
      <w:pPr>
        <w:spacing w:line="360" w:lineRule="auto"/>
        <w:rPr>
          <w:rFonts w:ascii="Arial" w:hAnsi="Arial" w:cs="Arial"/>
          <w:sz w:val="14"/>
          <w:szCs w:val="14"/>
        </w:rPr>
      </w:pPr>
      <w:r w:rsidRPr="009823F8">
        <w:rPr>
          <w:rFonts w:ascii="Arial" w:hAnsi="Arial" w:cs="Arial"/>
          <w:sz w:val="14"/>
          <w:szCs w:val="14"/>
        </w:rPr>
        <w:t>References are available upon request.</w:t>
      </w:r>
    </w:p>
    <w:p w14:paraId="472D16B4" w14:textId="77777777" w:rsidR="00CA5D81" w:rsidRPr="009823F8" w:rsidRDefault="00CA5D81" w:rsidP="00CA5D81">
      <w:pPr>
        <w:spacing w:line="360" w:lineRule="auto"/>
        <w:rPr>
          <w:rFonts w:ascii="Arial" w:hAnsi="Arial" w:cs="Arial"/>
          <w:sz w:val="14"/>
          <w:szCs w:val="14"/>
        </w:rPr>
      </w:pPr>
    </w:p>
    <w:p w14:paraId="41101FE0" w14:textId="77777777" w:rsidR="00972C6C" w:rsidRDefault="00972C6C"/>
    <w:sectPr w:rsidR="00972C6C" w:rsidSect="009823F8">
      <w:footerReference w:type="default" r:id="rId7"/>
      <w:footerReference w:type="first" r:id="rId8"/>
      <w:pgSz w:w="12240" w:h="15840"/>
      <w:pgMar w:top="1440" w:right="36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ardvarkBold">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3192"/>
      <w:gridCol w:w="3192"/>
      <w:gridCol w:w="3192"/>
    </w:tblGrid>
    <w:tr w:rsidR="002B30E0" w14:paraId="72A6EB72" w14:textId="77777777">
      <w:tc>
        <w:tcPr>
          <w:tcW w:w="3192" w:type="dxa"/>
          <w:shd w:val="clear" w:color="auto" w:fill="auto"/>
        </w:tcPr>
        <w:p w14:paraId="27CCD1D5" w14:textId="77777777" w:rsidR="002B30E0" w:rsidRDefault="00CA5D81">
          <w:pPr>
            <w:pStyle w:val="Pieddepage"/>
            <w:snapToGrid w:val="0"/>
          </w:pPr>
        </w:p>
      </w:tc>
      <w:tc>
        <w:tcPr>
          <w:tcW w:w="3192" w:type="dxa"/>
          <w:shd w:val="clear" w:color="auto" w:fill="auto"/>
        </w:tcPr>
        <w:p w14:paraId="779A9511" w14:textId="77777777" w:rsidR="002B30E0" w:rsidRDefault="00CA5D81">
          <w:pPr>
            <w:pStyle w:val="Pieddepage"/>
            <w:snapToGrid w:val="0"/>
            <w:jc w:val="center"/>
          </w:pPr>
          <w:r>
            <w:t xml:space="preserve">Scott </w:t>
          </w:r>
          <w:proofErr w:type="spellStart"/>
          <w:r>
            <w:t>Sauyet’s</w:t>
          </w:r>
          <w:proofErr w:type="spellEnd"/>
          <w:r>
            <w:t xml:space="preserve"> Resume</w:t>
          </w:r>
        </w:p>
      </w:tc>
      <w:tc>
        <w:tcPr>
          <w:tcW w:w="3192" w:type="dxa"/>
          <w:shd w:val="clear" w:color="auto" w:fill="auto"/>
        </w:tcPr>
        <w:p w14:paraId="0055B254" w14:textId="77777777" w:rsidR="002B30E0" w:rsidRDefault="00CA5D81">
          <w:pPr>
            <w:pStyle w:val="Pieddepage"/>
            <w:snapToGrid w:val="0"/>
            <w:jc w:val="right"/>
          </w:pPr>
          <w:r>
            <w:t xml:space="preserve">Page </w:t>
          </w:r>
          <w:r>
            <w:fldChar w:fldCharType="begin"/>
          </w:r>
          <w:r>
            <w:instrText xml:space="preserve"> PAGE </w:instrText>
          </w:r>
          <w:r>
            <w:fldChar w:fldCharType="separate"/>
          </w:r>
          <w:r>
            <w:rPr>
              <w:noProof/>
            </w:rPr>
            <w:t>1</w:t>
          </w:r>
          <w:r>
            <w:fldChar w:fldCharType="end"/>
          </w:r>
          <w:r>
            <w:t xml:space="preserve"> of </w:t>
          </w:r>
          <w:r>
            <w:fldChar w:fldCharType="begin"/>
          </w:r>
          <w:r>
            <w:instrText xml:space="preserve"> NUMPAGES \*Arabic </w:instrText>
          </w:r>
          <w:r>
            <w:fldChar w:fldCharType="separate"/>
          </w:r>
          <w:r>
            <w:rPr>
              <w:noProof/>
            </w:rPr>
            <w:t>5</w:t>
          </w:r>
          <w:r>
            <w:fldChar w:fldCharType="end"/>
          </w:r>
        </w:p>
      </w:tc>
    </w:tr>
  </w:tbl>
  <w:p w14:paraId="08A377B2" w14:textId="77777777" w:rsidR="002B30E0" w:rsidRDefault="00CA5D8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49F9E" w14:textId="77777777" w:rsidR="002B30E0" w:rsidRDefault="00CA5D81"/>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cs="Symbol"/>
        <w:color w:val="000000"/>
        <w:sz w:val="18"/>
        <w:szCs w:val="18"/>
      </w:rPr>
    </w:lvl>
  </w:abstractNum>
  <w:abstractNum w:abstractNumId="2" w15:restartNumberingAfterBreak="0">
    <w:nsid w:val="00000004"/>
    <w:multiLevelType w:val="singleLevel"/>
    <w:tmpl w:val="00000004"/>
    <w:name w:val="WW8Num3"/>
    <w:lvl w:ilvl="0">
      <w:start w:val="1"/>
      <w:numFmt w:val="bullet"/>
      <w:lvlText w:val=""/>
      <w:lvlJc w:val="left"/>
      <w:pPr>
        <w:tabs>
          <w:tab w:val="num" w:pos="360"/>
        </w:tabs>
        <w:ind w:left="360" w:hanging="360"/>
      </w:pPr>
      <w:rPr>
        <w:rFonts w:ascii="Symbol" w:hAnsi="Symbol" w:cs="Symbol"/>
        <w:color w:val="000000"/>
        <w:sz w:val="18"/>
        <w:szCs w:val="18"/>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rPr>
    </w:lvl>
  </w:abstractNum>
  <w:abstractNum w:abstractNumId="4"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5"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6"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7" w15:restartNumberingAfterBreak="0">
    <w:nsid w:val="00000009"/>
    <w:multiLevelType w:val="multilevel"/>
    <w:tmpl w:val="00000009"/>
    <w:name w:val="WW8Num10"/>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8" w15:restartNumberingAfterBreak="0">
    <w:nsid w:val="0000000A"/>
    <w:multiLevelType w:val="multilevel"/>
    <w:tmpl w:val="0000000A"/>
    <w:name w:val="WW8Num11"/>
    <w:lvl w:ilvl="0">
      <w:start w:val="1"/>
      <w:numFmt w:val="bullet"/>
      <w:lvlText w:val=""/>
      <w:lvlJc w:val="left"/>
      <w:pPr>
        <w:tabs>
          <w:tab w:val="num" w:pos="720"/>
        </w:tabs>
        <w:ind w:left="720" w:hanging="360"/>
      </w:pPr>
      <w:rPr>
        <w:rFonts w:ascii="Symbol" w:hAnsi="Symbol" w:cs="Symbol"/>
        <w:color w:val="000000"/>
        <w:sz w:val="18"/>
        <w:szCs w:val="18"/>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9" w15:restartNumberingAfterBreak="0">
    <w:nsid w:val="0000000B"/>
    <w:multiLevelType w:val="multilevel"/>
    <w:tmpl w:val="0000000B"/>
    <w:name w:val="WW8Num12"/>
    <w:lvl w:ilvl="0">
      <w:start w:val="1"/>
      <w:numFmt w:val="bullet"/>
      <w:lvlText w:val=""/>
      <w:lvlJc w:val="left"/>
      <w:pPr>
        <w:tabs>
          <w:tab w:val="num" w:pos="720"/>
        </w:tabs>
        <w:ind w:left="720" w:hanging="360"/>
      </w:pPr>
      <w:rPr>
        <w:rFonts w:ascii="Symbol" w:hAnsi="Symbol" w:cs="Symbol"/>
        <w:color w:val="000000"/>
        <w:sz w:val="18"/>
        <w:szCs w:val="18"/>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10" w15:restartNumberingAfterBreak="0">
    <w:nsid w:val="0000000C"/>
    <w:multiLevelType w:val="multilevel"/>
    <w:tmpl w:val="0000000C"/>
    <w:name w:val="WW8Num13"/>
    <w:lvl w:ilvl="0">
      <w:start w:val="1"/>
      <w:numFmt w:val="bullet"/>
      <w:lvlText w:val=""/>
      <w:lvlJc w:val="left"/>
      <w:pPr>
        <w:tabs>
          <w:tab w:val="num" w:pos="720"/>
        </w:tabs>
        <w:ind w:left="720" w:hanging="360"/>
      </w:pPr>
      <w:rPr>
        <w:rFonts w:ascii="Symbol" w:hAnsi="Symbol" w:cs="Symbol"/>
        <w:color w:val="000000"/>
        <w:sz w:val="18"/>
        <w:szCs w:val="18"/>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11" w15:restartNumberingAfterBreak="0">
    <w:nsid w:val="0000000D"/>
    <w:multiLevelType w:val="multilevel"/>
    <w:tmpl w:val="0000000D"/>
    <w:name w:val="WW8Num14"/>
    <w:lvl w:ilvl="0">
      <w:start w:val="1"/>
      <w:numFmt w:val="bullet"/>
      <w:lvlText w:val=""/>
      <w:lvlJc w:val="left"/>
      <w:pPr>
        <w:tabs>
          <w:tab w:val="num" w:pos="720"/>
        </w:tabs>
        <w:ind w:left="720" w:hanging="360"/>
      </w:pPr>
      <w:rPr>
        <w:rFonts w:ascii="Symbol" w:hAnsi="Symbol" w:cs="Symbol"/>
        <w:color w:val="000000"/>
        <w:sz w:val="18"/>
        <w:szCs w:val="18"/>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12" w15:restartNumberingAfterBreak="0">
    <w:nsid w:val="0000000E"/>
    <w:multiLevelType w:val="multilevel"/>
    <w:tmpl w:val="0000000E"/>
    <w:name w:val="WW8Num15"/>
    <w:lvl w:ilvl="0">
      <w:start w:val="1"/>
      <w:numFmt w:val="bullet"/>
      <w:lvlText w:val=""/>
      <w:lvlJc w:val="left"/>
      <w:pPr>
        <w:tabs>
          <w:tab w:val="num" w:pos="720"/>
        </w:tabs>
        <w:ind w:left="720" w:hanging="360"/>
      </w:pPr>
      <w:rPr>
        <w:rFonts w:ascii="Symbol" w:hAnsi="Symbol" w:cs="Symbol"/>
        <w:color w:val="000000"/>
        <w:sz w:val="18"/>
        <w:szCs w:val="18"/>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13" w15:restartNumberingAfterBreak="0">
    <w:nsid w:val="0000000F"/>
    <w:multiLevelType w:val="multilevel"/>
    <w:tmpl w:val="0000000F"/>
    <w:name w:val="WW8Num16"/>
    <w:lvl w:ilvl="0">
      <w:start w:val="1"/>
      <w:numFmt w:val="bullet"/>
      <w:lvlText w:val=""/>
      <w:lvlJc w:val="left"/>
      <w:pPr>
        <w:tabs>
          <w:tab w:val="num" w:pos="720"/>
        </w:tabs>
        <w:ind w:left="720" w:hanging="360"/>
      </w:pPr>
      <w:rPr>
        <w:rFonts w:ascii="Symbol" w:hAnsi="Symbol" w:cs="Symbol"/>
        <w:color w:val="000000"/>
        <w:sz w:val="18"/>
        <w:szCs w:val="18"/>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14" w15:restartNumberingAfterBreak="0">
    <w:nsid w:val="00000010"/>
    <w:multiLevelType w:val="multilevel"/>
    <w:tmpl w:val="00000010"/>
    <w:name w:val="WW8Num17"/>
    <w:lvl w:ilvl="0">
      <w:start w:val="1"/>
      <w:numFmt w:val="bullet"/>
      <w:lvlText w:val=""/>
      <w:lvlJc w:val="left"/>
      <w:pPr>
        <w:tabs>
          <w:tab w:val="num" w:pos="720"/>
        </w:tabs>
        <w:ind w:left="720" w:hanging="360"/>
      </w:pPr>
      <w:rPr>
        <w:rFonts w:ascii="Symbol" w:hAnsi="Symbol" w:cs="Symbol"/>
        <w:color w:val="000000"/>
        <w:sz w:val="18"/>
        <w:szCs w:val="18"/>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15" w15:restartNumberingAfterBreak="0">
    <w:nsid w:val="00000011"/>
    <w:multiLevelType w:val="multilevel"/>
    <w:tmpl w:val="00000011"/>
    <w:name w:val="WW8Num18"/>
    <w:lvl w:ilvl="0">
      <w:start w:val="1"/>
      <w:numFmt w:val="bullet"/>
      <w:lvlText w:val=""/>
      <w:lvlJc w:val="left"/>
      <w:pPr>
        <w:tabs>
          <w:tab w:val="num" w:pos="720"/>
        </w:tabs>
        <w:ind w:left="720" w:hanging="360"/>
      </w:pPr>
      <w:rPr>
        <w:rFonts w:ascii="Symbol" w:hAnsi="Symbol" w:cs="Symbol"/>
        <w:color w:val="000000"/>
        <w:sz w:val="18"/>
        <w:szCs w:val="18"/>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16" w15:restartNumberingAfterBreak="0">
    <w:nsid w:val="00000012"/>
    <w:multiLevelType w:val="multilevel"/>
    <w:tmpl w:val="00000012"/>
    <w:name w:val="WW8Num19"/>
    <w:lvl w:ilvl="0">
      <w:start w:val="1"/>
      <w:numFmt w:val="bullet"/>
      <w:lvlText w:val=""/>
      <w:lvlJc w:val="left"/>
      <w:pPr>
        <w:tabs>
          <w:tab w:val="num" w:pos="360"/>
        </w:tabs>
        <w:ind w:left="360" w:hanging="360"/>
      </w:pPr>
      <w:rPr>
        <w:rFonts w:ascii="Symbol" w:hAnsi="Symbol" w:cs="Symbol"/>
        <w:color w:val="000000"/>
        <w:sz w:val="18"/>
        <w:szCs w:val="18"/>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7" w15:restartNumberingAfterBreak="0">
    <w:nsid w:val="00000013"/>
    <w:multiLevelType w:val="multilevel"/>
    <w:tmpl w:val="00000013"/>
    <w:name w:val="WW8Num20"/>
    <w:lvl w:ilvl="0">
      <w:start w:val="1"/>
      <w:numFmt w:val="bullet"/>
      <w:lvlText w:val=""/>
      <w:lvlJc w:val="left"/>
      <w:pPr>
        <w:tabs>
          <w:tab w:val="num" w:pos="360"/>
        </w:tabs>
        <w:ind w:left="360" w:hanging="360"/>
      </w:pPr>
      <w:rPr>
        <w:rFonts w:ascii="Symbol" w:hAnsi="Symbol" w:cs="Symbol"/>
        <w:color w:val="000000"/>
        <w:sz w:val="18"/>
        <w:szCs w:val="18"/>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8" w15:restartNumberingAfterBreak="0">
    <w:nsid w:val="00000014"/>
    <w:multiLevelType w:val="multilevel"/>
    <w:tmpl w:val="00000014"/>
    <w:name w:val="WW8Num21"/>
    <w:lvl w:ilvl="0">
      <w:start w:val="1"/>
      <w:numFmt w:val="bullet"/>
      <w:lvlText w:val=""/>
      <w:lvlJc w:val="left"/>
      <w:pPr>
        <w:tabs>
          <w:tab w:val="num" w:pos="360"/>
        </w:tabs>
        <w:ind w:left="360" w:hanging="360"/>
      </w:pPr>
      <w:rPr>
        <w:rFonts w:ascii="Symbol" w:hAnsi="Symbol" w:cs="Symbol"/>
        <w:color w:val="000000"/>
        <w:sz w:val="18"/>
        <w:szCs w:val="18"/>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19" w15:restartNumberingAfterBreak="0">
    <w:nsid w:val="00000015"/>
    <w:multiLevelType w:val="multilevel"/>
    <w:tmpl w:val="00000015"/>
    <w:name w:val="WW8Num22"/>
    <w:lvl w:ilvl="0">
      <w:start w:val="1"/>
      <w:numFmt w:val="bullet"/>
      <w:lvlText w:val=""/>
      <w:lvlJc w:val="left"/>
      <w:pPr>
        <w:tabs>
          <w:tab w:val="num" w:pos="360"/>
        </w:tabs>
        <w:ind w:left="360" w:hanging="360"/>
      </w:pPr>
      <w:rPr>
        <w:rFonts w:ascii="Symbol" w:hAnsi="Symbol" w:cs="Symbol"/>
        <w:color w:val="000000"/>
        <w:sz w:val="18"/>
        <w:szCs w:val="18"/>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0" w15:restartNumberingAfterBreak="0">
    <w:nsid w:val="00000016"/>
    <w:multiLevelType w:val="multilevel"/>
    <w:tmpl w:val="00000016"/>
    <w:name w:val="WW8Num23"/>
    <w:lvl w:ilvl="0">
      <w:start w:val="1"/>
      <w:numFmt w:val="bullet"/>
      <w:lvlText w:val=""/>
      <w:lvlJc w:val="left"/>
      <w:pPr>
        <w:tabs>
          <w:tab w:val="num" w:pos="360"/>
        </w:tabs>
        <w:ind w:left="360" w:hanging="360"/>
      </w:pPr>
      <w:rPr>
        <w:rFonts w:ascii="Symbol" w:hAnsi="Symbol" w:cs="Symbol"/>
        <w:color w:val="000000"/>
        <w:sz w:val="18"/>
        <w:szCs w:val="18"/>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1" w15:restartNumberingAfterBreak="0">
    <w:nsid w:val="00000017"/>
    <w:multiLevelType w:val="multilevel"/>
    <w:tmpl w:val="00000017"/>
    <w:name w:val="WW8Num24"/>
    <w:lvl w:ilvl="0">
      <w:start w:val="1"/>
      <w:numFmt w:val="bullet"/>
      <w:lvlText w:val=""/>
      <w:lvlJc w:val="left"/>
      <w:pPr>
        <w:tabs>
          <w:tab w:val="num" w:pos="360"/>
        </w:tabs>
        <w:ind w:left="360" w:hanging="360"/>
      </w:pPr>
      <w:rPr>
        <w:rFonts w:ascii="Symbol" w:hAnsi="Symbol" w:cs="Symbol"/>
        <w:color w:val="000000"/>
        <w:sz w:val="18"/>
        <w:szCs w:val="18"/>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2" w15:restartNumberingAfterBreak="0">
    <w:nsid w:val="00000018"/>
    <w:multiLevelType w:val="multilevel"/>
    <w:tmpl w:val="00000018"/>
    <w:name w:val="WW8Num25"/>
    <w:lvl w:ilvl="0">
      <w:start w:val="1"/>
      <w:numFmt w:val="bullet"/>
      <w:lvlText w:val=""/>
      <w:lvlJc w:val="left"/>
      <w:pPr>
        <w:tabs>
          <w:tab w:val="num" w:pos="360"/>
        </w:tabs>
        <w:ind w:left="360" w:hanging="360"/>
      </w:pPr>
      <w:rPr>
        <w:rFonts w:ascii="Symbol" w:hAnsi="Symbol" w:cs="Symbol"/>
        <w:color w:val="000000"/>
        <w:sz w:val="18"/>
        <w:szCs w:val="18"/>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3" w15:restartNumberingAfterBreak="0">
    <w:nsid w:val="00000019"/>
    <w:multiLevelType w:val="multilevel"/>
    <w:tmpl w:val="00000019"/>
    <w:name w:val="WW8Num26"/>
    <w:lvl w:ilvl="0">
      <w:start w:val="1"/>
      <w:numFmt w:val="bullet"/>
      <w:lvlText w:val=""/>
      <w:lvlJc w:val="left"/>
      <w:pPr>
        <w:tabs>
          <w:tab w:val="num" w:pos="360"/>
        </w:tabs>
        <w:ind w:left="360" w:hanging="360"/>
      </w:pPr>
      <w:rPr>
        <w:rFonts w:ascii="Symbol" w:hAnsi="Symbol" w:cs="Symbol"/>
        <w:color w:val="000000"/>
        <w:sz w:val="18"/>
        <w:szCs w:val="18"/>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4" w15:restartNumberingAfterBreak="0">
    <w:nsid w:val="0000001A"/>
    <w:multiLevelType w:val="multilevel"/>
    <w:tmpl w:val="0000001A"/>
    <w:name w:val="WW8Num27"/>
    <w:lvl w:ilvl="0">
      <w:start w:val="1"/>
      <w:numFmt w:val="bullet"/>
      <w:lvlText w:val=""/>
      <w:lvlJc w:val="left"/>
      <w:pPr>
        <w:tabs>
          <w:tab w:val="num" w:pos="360"/>
        </w:tabs>
        <w:ind w:left="360" w:hanging="360"/>
      </w:pPr>
      <w:rPr>
        <w:rFonts w:ascii="Symbol" w:hAnsi="Symbol" w:cs="Symbol"/>
        <w:color w:val="000000"/>
        <w:sz w:val="18"/>
        <w:szCs w:val="18"/>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5" w15:restartNumberingAfterBreak="0">
    <w:nsid w:val="0000001B"/>
    <w:multiLevelType w:val="multilevel"/>
    <w:tmpl w:val="0000001B"/>
    <w:name w:val="WW8Num28"/>
    <w:lvl w:ilvl="0">
      <w:start w:val="1"/>
      <w:numFmt w:val="bullet"/>
      <w:lvlText w:val=""/>
      <w:lvlJc w:val="left"/>
      <w:pPr>
        <w:tabs>
          <w:tab w:val="num" w:pos="360"/>
        </w:tabs>
        <w:ind w:left="360" w:hanging="360"/>
      </w:pPr>
      <w:rPr>
        <w:rFonts w:ascii="Symbol" w:hAnsi="Symbol" w:cs="Symbol"/>
        <w:color w:val="000000"/>
        <w:sz w:val="18"/>
        <w:szCs w:val="18"/>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C"/>
    <w:multiLevelType w:val="multilevel"/>
    <w:tmpl w:val="0000001C"/>
    <w:name w:val="WW8Num29"/>
    <w:lvl w:ilvl="0">
      <w:start w:val="1"/>
      <w:numFmt w:val="bullet"/>
      <w:lvlText w:val=""/>
      <w:lvlJc w:val="left"/>
      <w:pPr>
        <w:tabs>
          <w:tab w:val="num" w:pos="360"/>
        </w:tabs>
        <w:ind w:left="360" w:hanging="360"/>
      </w:pPr>
      <w:rPr>
        <w:rFonts w:ascii="Symbol" w:hAnsi="Symbol" w:cs="Symbol"/>
        <w:color w:val="000000"/>
        <w:sz w:val="18"/>
        <w:szCs w:val="18"/>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7" w15:restartNumberingAfterBreak="0">
    <w:nsid w:val="0000001D"/>
    <w:multiLevelType w:val="multilevel"/>
    <w:tmpl w:val="0000001D"/>
    <w:name w:val="WW8Num30"/>
    <w:lvl w:ilvl="0">
      <w:start w:val="1"/>
      <w:numFmt w:val="bullet"/>
      <w:lvlText w:val=""/>
      <w:lvlJc w:val="left"/>
      <w:pPr>
        <w:tabs>
          <w:tab w:val="num" w:pos="360"/>
        </w:tabs>
        <w:ind w:left="360" w:hanging="360"/>
      </w:pPr>
      <w:rPr>
        <w:rFonts w:ascii="Symbol" w:hAnsi="Symbol" w:cs="Symbol"/>
        <w:color w:val="000000"/>
        <w:sz w:val="18"/>
        <w:szCs w:val="18"/>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8" w15:restartNumberingAfterBreak="0">
    <w:nsid w:val="0000001E"/>
    <w:multiLevelType w:val="multilevel"/>
    <w:tmpl w:val="0000001E"/>
    <w:name w:val="WW8Num31"/>
    <w:lvl w:ilvl="0">
      <w:start w:val="1"/>
      <w:numFmt w:val="bullet"/>
      <w:lvlText w:val=""/>
      <w:lvlJc w:val="left"/>
      <w:pPr>
        <w:tabs>
          <w:tab w:val="num" w:pos="360"/>
        </w:tabs>
        <w:ind w:left="360" w:hanging="360"/>
      </w:pPr>
      <w:rPr>
        <w:rFonts w:ascii="Symbol" w:hAnsi="Symbol" w:cs="Symbol"/>
        <w:color w:val="000000"/>
        <w:sz w:val="18"/>
        <w:szCs w:val="18"/>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9" w15:restartNumberingAfterBreak="0">
    <w:nsid w:val="0000001F"/>
    <w:multiLevelType w:val="multilevel"/>
    <w:tmpl w:val="0000001F"/>
    <w:name w:val="WW8Num32"/>
    <w:lvl w:ilvl="0">
      <w:start w:val="1"/>
      <w:numFmt w:val="bullet"/>
      <w:lvlText w:val=""/>
      <w:lvlJc w:val="left"/>
      <w:pPr>
        <w:tabs>
          <w:tab w:val="num" w:pos="720"/>
        </w:tabs>
        <w:ind w:left="720" w:hanging="360"/>
      </w:pPr>
      <w:rPr>
        <w:rFonts w:ascii="Symbol" w:hAnsi="Symbol" w:cs="Symbol"/>
        <w:color w:val="auto"/>
        <w:sz w:val="20"/>
        <w:szCs w:val="20"/>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30" w15:restartNumberingAfterBreak="0">
    <w:nsid w:val="00000020"/>
    <w:multiLevelType w:val="singleLevel"/>
    <w:tmpl w:val="00000020"/>
    <w:name w:val="WW8Num41"/>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31" w15:restartNumberingAfterBreak="0">
    <w:nsid w:val="00000021"/>
    <w:multiLevelType w:val="singleLevel"/>
    <w:tmpl w:val="00000021"/>
    <w:name w:val="WW8Num43"/>
    <w:lvl w:ilvl="0">
      <w:start w:val="1"/>
      <w:numFmt w:val="bullet"/>
      <w:lvlText w:val=""/>
      <w:lvlJc w:val="left"/>
      <w:pPr>
        <w:tabs>
          <w:tab w:val="num" w:pos="720"/>
        </w:tabs>
        <w:ind w:left="720" w:hanging="360"/>
      </w:pPr>
      <w:rPr>
        <w:rFonts w:ascii="Symbol" w:hAnsi="Symbol" w:cs="Symbol"/>
        <w:color w:val="auto"/>
        <w:sz w:val="20"/>
        <w:szCs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81"/>
    <w:rsid w:val="00053122"/>
    <w:rsid w:val="003A2055"/>
    <w:rsid w:val="00972C6C"/>
    <w:rsid w:val="00CA5D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A80D"/>
  <w15:chartTrackingRefBased/>
  <w15:docId w15:val="{D65DBA62-9BBE-465D-8E0C-F18D5EE38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81"/>
    <w:pPr>
      <w:suppressAutoHyphens/>
      <w:spacing w:after="0" w:line="240" w:lineRule="auto"/>
    </w:pPr>
    <w:rPr>
      <w:rFonts w:ascii="Georgia" w:eastAsia="Times New Roman" w:hAnsi="Georgia" w:cs="Georgia"/>
      <w:lang w:val="en-US" w:eastAsia="zh-CN"/>
    </w:rPr>
  </w:style>
  <w:style w:type="paragraph" w:styleId="Titre1">
    <w:name w:val="heading 1"/>
    <w:basedOn w:val="Normal"/>
    <w:next w:val="Normal"/>
    <w:link w:val="Titre1Car"/>
    <w:qFormat/>
    <w:rsid w:val="00CA5D81"/>
    <w:pPr>
      <w:keepNext/>
      <w:numPr>
        <w:numId w:val="2"/>
      </w:numPr>
      <w:spacing w:before="120" w:after="60"/>
      <w:outlineLvl w:val="0"/>
    </w:pPr>
    <w:rPr>
      <w:rFonts w:ascii="Franklin Gothic Heavy" w:hAnsi="Franklin Gothic Heavy" w:cs="Arial"/>
      <w:bCs/>
      <w:kern w:val="1"/>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81"/>
    <w:rPr>
      <w:rFonts w:ascii="Franklin Gothic Heavy" w:eastAsia="Times New Roman" w:hAnsi="Franklin Gothic Heavy" w:cs="Arial"/>
      <w:bCs/>
      <w:kern w:val="1"/>
      <w:sz w:val="28"/>
      <w:szCs w:val="28"/>
      <w:lang w:val="en-US" w:eastAsia="zh-CN"/>
    </w:rPr>
  </w:style>
  <w:style w:type="character" w:styleId="Lienhypertexte">
    <w:name w:val="Hyperlink"/>
    <w:basedOn w:val="Policepardfaut"/>
    <w:rsid w:val="00CA5D81"/>
    <w:rPr>
      <w:color w:val="000000"/>
      <w:u w:val="none"/>
    </w:rPr>
  </w:style>
  <w:style w:type="paragraph" w:styleId="Titre">
    <w:name w:val="Title"/>
    <w:basedOn w:val="Normal"/>
    <w:next w:val="Sous-titre"/>
    <w:link w:val="TitreCar"/>
    <w:qFormat/>
    <w:rsid w:val="00CA5D81"/>
    <w:pPr>
      <w:pBdr>
        <w:bottom w:val="single" w:sz="40" w:space="1" w:color="C0C0C0"/>
      </w:pBdr>
      <w:spacing w:before="240" w:after="60"/>
      <w:jc w:val="right"/>
    </w:pPr>
    <w:rPr>
      <w:rFonts w:ascii="AardvarkBold" w:hAnsi="AardvarkBold" w:cs="Arial"/>
      <w:bCs/>
      <w:kern w:val="1"/>
      <w:sz w:val="48"/>
      <w:szCs w:val="48"/>
    </w:rPr>
  </w:style>
  <w:style w:type="character" w:customStyle="1" w:styleId="TitreCar">
    <w:name w:val="Titre Car"/>
    <w:basedOn w:val="Policepardfaut"/>
    <w:link w:val="Titre"/>
    <w:rsid w:val="00CA5D81"/>
    <w:rPr>
      <w:rFonts w:ascii="AardvarkBold" w:eastAsia="Times New Roman" w:hAnsi="AardvarkBold" w:cs="Arial"/>
      <w:bCs/>
      <w:kern w:val="1"/>
      <w:sz w:val="48"/>
      <w:szCs w:val="48"/>
      <w:lang w:val="en-US" w:eastAsia="zh-CN"/>
    </w:rPr>
  </w:style>
  <w:style w:type="paragraph" w:styleId="Sous-titre">
    <w:name w:val="Subtitle"/>
    <w:basedOn w:val="Normal"/>
    <w:next w:val="Corpsdetexte"/>
    <w:link w:val="Sous-titreCar"/>
    <w:qFormat/>
    <w:rsid w:val="00CA5D81"/>
    <w:pPr>
      <w:jc w:val="right"/>
    </w:pPr>
    <w:rPr>
      <w:rFonts w:cs="Arial"/>
      <w:b/>
    </w:rPr>
  </w:style>
  <w:style w:type="character" w:customStyle="1" w:styleId="Sous-titreCar">
    <w:name w:val="Sous-titre Car"/>
    <w:basedOn w:val="Policepardfaut"/>
    <w:link w:val="Sous-titre"/>
    <w:rsid w:val="00CA5D81"/>
    <w:rPr>
      <w:rFonts w:ascii="Georgia" w:eastAsia="Times New Roman" w:hAnsi="Georgia" w:cs="Arial"/>
      <w:b/>
      <w:lang w:val="en-US" w:eastAsia="zh-CN"/>
    </w:rPr>
  </w:style>
  <w:style w:type="paragraph" w:styleId="Pieddepage">
    <w:name w:val="footer"/>
    <w:basedOn w:val="Normal"/>
    <w:link w:val="PieddepageCar"/>
    <w:rsid w:val="00CA5D81"/>
    <w:pPr>
      <w:tabs>
        <w:tab w:val="center" w:pos="4320"/>
        <w:tab w:val="right" w:pos="8640"/>
      </w:tabs>
    </w:pPr>
  </w:style>
  <w:style w:type="character" w:customStyle="1" w:styleId="PieddepageCar">
    <w:name w:val="Pied de page Car"/>
    <w:basedOn w:val="Policepardfaut"/>
    <w:link w:val="Pieddepage"/>
    <w:rsid w:val="00CA5D81"/>
    <w:rPr>
      <w:rFonts w:ascii="Georgia" w:eastAsia="Times New Roman" w:hAnsi="Georgia" w:cs="Georgia"/>
      <w:lang w:val="en-US" w:eastAsia="zh-CN"/>
    </w:rPr>
  </w:style>
  <w:style w:type="paragraph" w:styleId="Corpsdetexte">
    <w:name w:val="Body Text"/>
    <w:basedOn w:val="Normal"/>
    <w:link w:val="CorpsdetexteCar"/>
    <w:uiPriority w:val="99"/>
    <w:semiHidden/>
    <w:unhideWhenUsed/>
    <w:rsid w:val="00CA5D81"/>
    <w:pPr>
      <w:spacing w:after="120"/>
    </w:pPr>
  </w:style>
  <w:style w:type="character" w:customStyle="1" w:styleId="CorpsdetexteCar">
    <w:name w:val="Corps de texte Car"/>
    <w:basedOn w:val="Policepardfaut"/>
    <w:link w:val="Corpsdetexte"/>
    <w:uiPriority w:val="99"/>
    <w:semiHidden/>
    <w:rsid w:val="00CA5D81"/>
    <w:rPr>
      <w:rFonts w:ascii="Georgia" w:eastAsia="Times New Roman" w:hAnsi="Georgia" w:cs="Georg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users/1243641" TargetMode="External"/><Relationship Id="rId5" Type="http://schemas.openxmlformats.org/officeDocument/2006/relationships/hyperlink" Target="https://github.com/ramda/ramd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1699</Words>
  <Characters>9345</Characters>
  <Application>Microsoft Office Word</Application>
  <DocSecurity>0</DocSecurity>
  <Lines>77</Lines>
  <Paragraphs>22</Paragraphs>
  <ScaleCrop>false</ScaleCrop>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Rzaigui</dc:creator>
  <cp:keywords/>
  <dc:description/>
  <cp:lastModifiedBy>Amine Rzaigui</cp:lastModifiedBy>
  <cp:revision>1</cp:revision>
  <dcterms:created xsi:type="dcterms:W3CDTF">2021-11-02T15:26:00Z</dcterms:created>
  <dcterms:modified xsi:type="dcterms:W3CDTF">2021-11-02T15:26:00Z</dcterms:modified>
</cp:coreProperties>
</file>